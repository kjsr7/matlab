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F2999" w:rsidRDefault="006B2F36">
      <w:pPr>
        <w:pStyle w:val="papertitle"/>
      </w:pPr>
      <w:r>
        <w:t>Performance Comparison of PSO Algorithms for Mobile Robot Path Planning in Complex Environments</w:t>
      </w:r>
    </w:p>
    <w:p w:rsidR="00E35A65" w:rsidRDefault="00E35A65">
      <w:pPr>
        <w:rPr>
          <w:sz w:val="22"/>
          <w:szCs w:val="22"/>
        </w:rPr>
      </w:pPr>
    </w:p>
    <w:p w:rsidR="00E35A65" w:rsidRDefault="00E35A65">
      <w:pPr>
        <w:rPr>
          <w:sz w:val="22"/>
          <w:szCs w:val="22"/>
        </w:rPr>
      </w:pPr>
    </w:p>
    <w:p w:rsidR="002F2999" w:rsidRPr="00E92B52" w:rsidRDefault="00E92B52">
      <w:pPr>
        <w:rPr>
          <w:sz w:val="22"/>
          <w:szCs w:val="22"/>
          <w:vertAlign w:val="superscript"/>
        </w:rPr>
      </w:pPr>
      <w:r>
        <w:rPr>
          <w:sz w:val="22"/>
          <w:szCs w:val="22"/>
        </w:rPr>
        <w:t>Dr. Ravi Kumar Jatoth</w:t>
      </w:r>
      <w:r w:rsidR="00650E73">
        <w:rPr>
          <w:sz w:val="22"/>
          <w:szCs w:val="22"/>
          <w:vertAlign w:val="superscript"/>
        </w:rPr>
        <w:t>1</w:t>
      </w:r>
      <w:r>
        <w:rPr>
          <w:sz w:val="22"/>
          <w:szCs w:val="22"/>
        </w:rPr>
        <w:t xml:space="preserve">, </w:t>
      </w:r>
      <w:r w:rsidR="00650E73">
        <w:rPr>
          <w:sz w:val="22"/>
          <w:szCs w:val="22"/>
        </w:rPr>
        <w:t xml:space="preserve">K. Jaya Shankar </w:t>
      </w:r>
      <w:r w:rsidR="000F7479">
        <w:rPr>
          <w:sz w:val="22"/>
          <w:szCs w:val="22"/>
        </w:rPr>
        <w:t>Reddy</w:t>
      </w:r>
      <w:r w:rsidR="000F7479">
        <w:rPr>
          <w:sz w:val="22"/>
          <w:szCs w:val="22"/>
          <w:vertAlign w:val="superscript"/>
        </w:rPr>
        <w:t>2</w:t>
      </w:r>
      <w:proofErr w:type="gramStart"/>
      <w:r w:rsidR="000F7479">
        <w:rPr>
          <w:sz w:val="22"/>
          <w:szCs w:val="22"/>
        </w:rPr>
        <w:t>,</w:t>
      </w:r>
      <w:r w:rsidR="00650E73">
        <w:rPr>
          <w:sz w:val="22"/>
          <w:szCs w:val="22"/>
          <w:vertAlign w:val="superscript"/>
        </w:rPr>
        <w:t xml:space="preserve">  </w:t>
      </w:r>
      <w:r w:rsidR="00650E73">
        <w:rPr>
          <w:sz w:val="22"/>
          <w:szCs w:val="22"/>
        </w:rPr>
        <w:t>K</w:t>
      </w:r>
      <w:proofErr w:type="gramEnd"/>
      <w:r>
        <w:rPr>
          <w:sz w:val="22"/>
          <w:szCs w:val="22"/>
        </w:rPr>
        <w:t>. Karthikeya Yadav</w:t>
      </w:r>
      <w:r>
        <w:rPr>
          <w:sz w:val="22"/>
          <w:szCs w:val="22"/>
          <w:vertAlign w:val="superscript"/>
        </w:rPr>
        <w:t>3</w:t>
      </w:r>
    </w:p>
    <w:p w:rsidR="002F2999" w:rsidRDefault="002F2999" w:rsidP="00E92B52">
      <w:pPr>
        <w:jc w:val="both"/>
        <w:sectPr w:rsidR="002F2999">
          <w:pgSz w:w="11906" w:h="16838"/>
          <w:pgMar w:top="1080" w:right="737" w:bottom="2432" w:left="737" w:header="720" w:footer="720" w:gutter="0"/>
          <w:cols w:space="720"/>
          <w:docGrid w:linePitch="360"/>
        </w:sectPr>
      </w:pPr>
    </w:p>
    <w:p w:rsidR="00650E73" w:rsidRDefault="00650E73" w:rsidP="00650E73">
      <w:pPr>
        <w:pStyle w:val="Author"/>
        <w:rPr>
          <w:rFonts w:eastAsia="Times New Roman"/>
          <w:sz w:val="20"/>
          <w:szCs w:val="20"/>
        </w:rPr>
      </w:pPr>
      <w:proofErr w:type="gramStart"/>
      <w:r>
        <w:rPr>
          <w:rFonts w:eastAsia="Times New Roman"/>
          <w:sz w:val="20"/>
          <w:szCs w:val="20"/>
          <w:vertAlign w:val="superscript"/>
        </w:rPr>
        <w:lastRenderedPageBreak/>
        <w:t>1</w:t>
      </w:r>
      <w:r>
        <w:rPr>
          <w:rFonts w:eastAsia="Times New Roman"/>
          <w:sz w:val="20"/>
          <w:szCs w:val="20"/>
        </w:rPr>
        <w:t>Dept. of Electronics and Communication Engineering, National Institute of Technology, Warangal.</w:t>
      </w:r>
      <w:proofErr w:type="gramEnd"/>
    </w:p>
    <w:p w:rsidR="003C4742" w:rsidRDefault="00650E73" w:rsidP="00650E73">
      <w:pPr>
        <w:pStyle w:val="Author"/>
        <w:rPr>
          <w:rFonts w:eastAsia="Times New Roman"/>
          <w:sz w:val="20"/>
          <w:szCs w:val="20"/>
        </w:rPr>
      </w:pPr>
      <w:proofErr w:type="gramStart"/>
      <w:r>
        <w:rPr>
          <w:rFonts w:eastAsia="Times New Roman"/>
          <w:b/>
          <w:vertAlign w:val="superscript"/>
        </w:rPr>
        <w:t>2</w:t>
      </w:r>
      <w:r w:rsidR="000F7479">
        <w:rPr>
          <w:rFonts w:eastAsia="Times New Roman"/>
          <w:b/>
          <w:vertAlign w:val="superscript"/>
        </w:rPr>
        <w:t>,</w:t>
      </w:r>
      <w:r w:rsidR="000F7479" w:rsidRPr="00E35A65">
        <w:rPr>
          <w:rFonts w:eastAsia="Times New Roman"/>
          <w:b/>
          <w:vertAlign w:val="superscript"/>
        </w:rPr>
        <w:t xml:space="preserve"> 3</w:t>
      </w:r>
      <w:r w:rsidR="00E92B52">
        <w:rPr>
          <w:rFonts w:eastAsia="Times New Roman"/>
          <w:vertAlign w:val="superscript"/>
        </w:rPr>
        <w:t xml:space="preserve"> </w:t>
      </w:r>
      <w:r w:rsidR="00E92B52">
        <w:rPr>
          <w:rFonts w:eastAsia="Times New Roman"/>
          <w:sz w:val="20"/>
          <w:szCs w:val="20"/>
        </w:rPr>
        <w:t xml:space="preserve">Dept. of Computer Science and Engineering, National Institute of Technology, </w:t>
      </w:r>
      <w:r w:rsidR="00372DFA">
        <w:rPr>
          <w:rFonts w:eastAsia="Times New Roman"/>
          <w:sz w:val="20"/>
          <w:szCs w:val="20"/>
        </w:rPr>
        <w:t>Andhra Pradesh.</w:t>
      </w:r>
      <w:proofErr w:type="gramEnd"/>
    </w:p>
    <w:p w:rsidR="00E92B52" w:rsidRDefault="00E92B52" w:rsidP="00E92B52">
      <w:pPr>
        <w:pStyle w:val="Author"/>
        <w:rPr>
          <w:rFonts w:eastAsia="Times New Roman"/>
          <w:sz w:val="20"/>
          <w:szCs w:val="20"/>
        </w:rPr>
      </w:pPr>
    </w:p>
    <w:p w:rsidR="00E35A65" w:rsidRPr="00E92B52" w:rsidRDefault="00E35A65" w:rsidP="00E92B52">
      <w:pPr>
        <w:pStyle w:val="Author"/>
        <w:rPr>
          <w:rFonts w:eastAsia="Times New Roman"/>
          <w:sz w:val="20"/>
          <w:szCs w:val="20"/>
        </w:rPr>
        <w:sectPr w:rsidR="00E35A65" w:rsidRPr="00E92B52" w:rsidSect="00E92B52">
          <w:type w:val="continuous"/>
          <w:pgSz w:w="11906" w:h="16838"/>
          <w:pgMar w:top="1080" w:right="737" w:bottom="2432" w:left="737" w:header="720" w:footer="720" w:gutter="0"/>
          <w:cols w:space="566"/>
          <w:docGrid w:linePitch="360"/>
        </w:sectPr>
      </w:pPr>
    </w:p>
    <w:p w:rsidR="006B2F36" w:rsidRPr="00E91E13" w:rsidRDefault="002F2999" w:rsidP="006B2F36">
      <w:pPr>
        <w:jc w:val="both"/>
        <w:rPr>
          <w:b/>
        </w:rPr>
      </w:pPr>
      <w:r>
        <w:rPr>
          <w:i/>
          <w:iCs/>
        </w:rPr>
        <w:lastRenderedPageBreak/>
        <w:t>Abstract</w:t>
      </w:r>
      <w:r>
        <w:rPr>
          <w:rFonts w:eastAsia="Times New Roman"/>
        </w:rPr>
        <w:t>—</w:t>
      </w:r>
      <w:r w:rsidR="006B2F36" w:rsidRPr="006B2F36">
        <w:rPr>
          <w:b/>
        </w:rPr>
        <w:t xml:space="preserve"> </w:t>
      </w:r>
      <w:proofErr w:type="gramStart"/>
      <w:r w:rsidR="006B2F36" w:rsidRPr="00E91E13">
        <w:rPr>
          <w:b/>
        </w:rPr>
        <w:t>This</w:t>
      </w:r>
      <w:proofErr w:type="gramEnd"/>
      <w:r w:rsidR="006B2F36" w:rsidRPr="00E91E13">
        <w:rPr>
          <w:b/>
        </w:rPr>
        <w:t xml:space="preserve"> pa</w:t>
      </w:r>
      <w:r w:rsidR="006B2F36">
        <w:rPr>
          <w:b/>
        </w:rPr>
        <w:t xml:space="preserve">per compares the different  </w:t>
      </w:r>
      <w:r w:rsidR="006B2F36" w:rsidRPr="00E91E13">
        <w:rPr>
          <w:b/>
        </w:rPr>
        <w:t xml:space="preserve"> Particle Swarm Optimization (PSO) Algorithms applied for Mobile Robot Path Planning in Complex Environments. The paper focuses on the paths that are feasible for a Mobile Robot by avoiding static obstacles in a given complex Environment. In this, a constrained environment is chosen where robot is represented as a single point. Particle Swarm Optimization is one of the best evolutionary algorithms applied for Robot Path Planning. There a</w:t>
      </w:r>
      <w:r w:rsidR="006B2F36">
        <w:rPr>
          <w:b/>
        </w:rPr>
        <w:t>re many improved versions of Particle Swarm Optimization</w:t>
      </w:r>
      <w:r w:rsidR="006B2F36" w:rsidRPr="00E91E13">
        <w:rPr>
          <w:b/>
        </w:rPr>
        <w:t xml:space="preserve"> modifying the Classical PSO. In this paper, four different versions of PSO were applied for mobile Robot Path Planning and the results were compared.</w:t>
      </w:r>
    </w:p>
    <w:p w:rsidR="006B2F36" w:rsidRDefault="006B2F36">
      <w:pPr>
        <w:pStyle w:val="keywords"/>
        <w:ind w:firstLine="180"/>
        <w:rPr>
          <w:i/>
        </w:rPr>
      </w:pPr>
    </w:p>
    <w:p w:rsidR="002F2999" w:rsidRDefault="002F2999">
      <w:pPr>
        <w:pStyle w:val="keywords"/>
        <w:ind w:firstLine="180"/>
      </w:pPr>
      <w:r>
        <w:rPr>
          <w:i/>
        </w:rPr>
        <w:t>Index</w:t>
      </w:r>
      <w:r>
        <w:rPr>
          <w:rFonts w:eastAsia="Times New Roman"/>
          <w:i/>
        </w:rPr>
        <w:t xml:space="preserve"> </w:t>
      </w:r>
      <w:r>
        <w:rPr>
          <w:i/>
        </w:rPr>
        <w:t>Terms</w:t>
      </w:r>
      <w:r>
        <w:rPr>
          <w:rFonts w:eastAsia="Times New Roman"/>
        </w:rPr>
        <w:t>—</w:t>
      </w:r>
      <w:r w:rsidR="006B2F36">
        <w:rPr>
          <w:rFonts w:eastAsia="Times New Roman"/>
        </w:rPr>
        <w:t>Mobile Robot, Path Planning, Classical PSO, Binary PSO, Adaptive PSO, Modified PSO, Complex Environments.</w:t>
      </w:r>
    </w:p>
    <w:p w:rsidR="002F2999" w:rsidRDefault="002F2999" w:rsidP="002C7534">
      <w:pPr>
        <w:pStyle w:val="Heading1"/>
        <w:numPr>
          <w:ilvl w:val="0"/>
          <w:numId w:val="13"/>
        </w:numPr>
      </w:pPr>
      <w:r>
        <w:t>Introduction</w:t>
      </w:r>
    </w:p>
    <w:p w:rsidR="006B2F36" w:rsidRPr="00B52C48" w:rsidRDefault="006B2F36" w:rsidP="00DD4290">
      <w:pPr>
        <w:jc w:val="both"/>
      </w:pPr>
      <w:r w:rsidRPr="00B52C48">
        <w:t>Path planning is a fundamental problem in mobile robotics. Path planning is the process of generating a feasible path for a Mobile Robot in such a way that the robot avoids obstacles. The Robot Path Planning is classified as local and global [1 – 3]. In local Path Planning the robot reaches the goal in steps evolving its next best position each time</w:t>
      </w:r>
      <w:r>
        <w:t xml:space="preserve"> in an unknown or known</w:t>
      </w:r>
      <w:r w:rsidRPr="00B52C48">
        <w:t xml:space="preserve"> environment where as in global path planning the Robot first reaches the goal and tries different paths to avoid obstacles. Global path Planning is also referred as offline path planning and local path planning as real time path planning. Every </w:t>
      </w:r>
      <w:r>
        <w:t>path which directs the Robot from</w:t>
      </w:r>
      <w:r w:rsidRPr="00B52C48">
        <w:t xml:space="preserve"> source to desired target is a feasible path [4]. Generally Path planning involves two main aims: 1) the path should be feasible 2) The path should also avoid obstacles. Achieving the above two aims enables the Robot path planning. In practical cases Robot </w:t>
      </w:r>
      <w:r w:rsidR="003B2CE0" w:rsidRPr="00B52C48">
        <w:t xml:space="preserve">Path </w:t>
      </w:r>
      <w:r w:rsidR="003B2CE0">
        <w:t>planning</w:t>
      </w:r>
      <w:r w:rsidRPr="00B52C48">
        <w:t xml:space="preserve"> is done by detecting the obstacles using image processing both either in known and unknown environments or even in static and dynamic environments. But in optimization techniques we do not use image processing </w:t>
      </w:r>
      <w:r w:rsidR="00317F00" w:rsidRPr="00B52C48">
        <w:t xml:space="preserve">for </w:t>
      </w:r>
      <w:r w:rsidR="00317F00">
        <w:lastRenderedPageBreak/>
        <w:t>detecting</w:t>
      </w:r>
      <w:r w:rsidRPr="00B52C48">
        <w:t xml:space="preserve"> obstacles. So it becomes a bit difficult to generate a path in an unknown environment using optimization [5]. </w:t>
      </w:r>
      <w:r w:rsidR="00317F00" w:rsidRPr="00B52C48">
        <w:t xml:space="preserve">In </w:t>
      </w:r>
      <w:r w:rsidR="00317F00">
        <w:t>this</w:t>
      </w:r>
      <w:r w:rsidRPr="00B52C48">
        <w:t xml:space="preserve"> paper we use a known environment in which there are geometrical obstacles. </w:t>
      </w:r>
    </w:p>
    <w:p w:rsidR="006B2F36" w:rsidRPr="00B52C48" w:rsidRDefault="006B2F36" w:rsidP="006B2F36">
      <w:pPr>
        <w:jc w:val="both"/>
      </w:pPr>
      <w:r>
        <w:t xml:space="preserve">     </w:t>
      </w:r>
      <w:r w:rsidRPr="00B52C48">
        <w:t xml:space="preserve">For Robot Path planning we can use suitable evolutionary algorithms out of which Particle Swarm Optimization is in </w:t>
      </w:r>
      <w:r>
        <w:t>our Interest. Basic Types of Particle Swarm Optimization algorithms (PSO)</w:t>
      </w:r>
      <w:r w:rsidRPr="00B52C48">
        <w:t xml:space="preserve"> are Adaptive PSO, Binary PSO and the Modified PSO. All these are discussed below.</w:t>
      </w:r>
    </w:p>
    <w:p w:rsidR="002F2999" w:rsidRDefault="006B2F36" w:rsidP="002C7534">
      <w:pPr>
        <w:pStyle w:val="Heading1"/>
        <w:numPr>
          <w:ilvl w:val="0"/>
          <w:numId w:val="13"/>
        </w:numPr>
      </w:pPr>
      <w:r>
        <w:t>PROBLEM FORMULATION</w:t>
      </w:r>
    </w:p>
    <w:p w:rsidR="006B2F36" w:rsidRDefault="006B2F36" w:rsidP="00F263E5">
      <w:pPr>
        <w:jc w:val="both"/>
      </w:pPr>
      <w:r w:rsidRPr="00B52C48">
        <w:t>The problem is states as follows. The Robot is considered as a single point and moves in a closed worked space. The workspace is a 2 D</w:t>
      </w:r>
      <w:r>
        <w:t>imensional (2 D)</w:t>
      </w:r>
      <w:r w:rsidRPr="00B52C48">
        <w:t xml:space="preserve"> environment containing static and geometrical obstacles. The source point and the desired goal point are chosen. The objective is to generate a collision free path taking the robot from the source point and the goal point. The path is divided into segments connecting points from the source to the goal. The area in the workspace occupied by the segments of the path is the configuration space (C – Space). Practically C space is the region obtained by sliding the robot along the edges of the obstacles. The complexity of the path planning increases as the number of dimensions of the C – space increases. </w:t>
      </w:r>
    </w:p>
    <w:p w:rsidR="006B2F36" w:rsidRPr="00B52C48" w:rsidRDefault="006B2F36" w:rsidP="006B2F36">
      <w:pPr>
        <w:jc w:val="both"/>
      </w:pPr>
      <w:r>
        <w:t xml:space="preserve">     </w:t>
      </w:r>
      <w:r w:rsidRPr="00B52C48">
        <w:t>The path is made not to go out of the C – space by applying the limits of position and the velocities.</w:t>
      </w:r>
      <w:r>
        <w:t xml:space="preserve"> </w:t>
      </w:r>
      <w:r w:rsidRPr="00B52C48">
        <w:t>The path will be smooth only if the obstacles do not have sharp corners. But in complex cases there might be sharp cornered obstacles. So we can imagine them blunt by circumscribing or inscribing a circle of fewer radiuses around the obstacles. The path will avoid the circles which imply that the original obstacles are avoided.</w:t>
      </w:r>
    </w:p>
    <w:p w:rsidR="006B2F36" w:rsidRDefault="006B2F36" w:rsidP="006B2F36">
      <w:pPr>
        <w:jc w:val="both"/>
      </w:pPr>
      <w:r>
        <w:t xml:space="preserve">   </w:t>
      </w:r>
      <w:r w:rsidRPr="00B52C48">
        <w:t xml:space="preserve">  Looking for the shorter path does not mean that the time taken is less; we need complex algorithm for a complex environment where the time taken to generate the shortest path might be longer.</w:t>
      </w:r>
    </w:p>
    <w:p w:rsidR="006B2F36" w:rsidRDefault="006B2F36" w:rsidP="006B2F36">
      <w:pPr>
        <w:jc w:val="both"/>
      </w:pPr>
    </w:p>
    <w:p w:rsidR="002F2999" w:rsidRDefault="006B2F36" w:rsidP="002C7534">
      <w:pPr>
        <w:pStyle w:val="Heading1"/>
        <w:numPr>
          <w:ilvl w:val="0"/>
          <w:numId w:val="13"/>
        </w:numPr>
      </w:pPr>
      <w:r>
        <w:lastRenderedPageBreak/>
        <w:t>METHODOLOGY</w:t>
      </w:r>
    </w:p>
    <w:p w:rsidR="006B2F36" w:rsidRDefault="006B2F36" w:rsidP="006B2F36">
      <w:pPr>
        <w:jc w:val="both"/>
      </w:pPr>
      <w:r>
        <w:t>The</w:t>
      </w:r>
      <w:r w:rsidR="00451E32">
        <w:t xml:space="preserve"> Figure</w:t>
      </w:r>
      <w:r>
        <w:t xml:space="preserve"> below</w:t>
      </w:r>
      <w:r w:rsidR="00451E32">
        <w:t xml:space="preserve"> is a small</w:t>
      </w:r>
      <w:r>
        <w:t xml:space="preserve"> example illu</w:t>
      </w:r>
      <w:r w:rsidR="00451E32">
        <w:t>strates the Robot path planning in a C - space</w:t>
      </w:r>
    </w:p>
    <w:p w:rsidR="006B2F36" w:rsidRDefault="00C612E5" w:rsidP="006B2F36">
      <w:pPr>
        <w:ind w:left="216"/>
        <w:rPr>
          <w:noProof/>
          <w:lang w:eastAsia="en-US"/>
        </w:rPr>
      </w:pPr>
      <w:r>
        <w:rPr>
          <w:noProof/>
          <w:lang w:eastAsia="en-US"/>
        </w:rPr>
        <w:drawing>
          <wp:inline distT="0" distB="0" distL="0" distR="0">
            <wp:extent cx="2743200" cy="1924050"/>
            <wp:effectExtent l="19050" t="0" r="0" b="0"/>
            <wp:docPr id="2" name="Picture 45" descr="Description: C:\Users\lenovo\Desktop\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escription: C:\Users\lenovo\Desktop\example.PNG"/>
                    <pic:cNvPicPr>
                      <a:picLocks noChangeAspect="1" noChangeArrowheads="1"/>
                    </pic:cNvPicPr>
                  </pic:nvPicPr>
                  <pic:blipFill>
                    <a:blip r:embed="rId6"/>
                    <a:srcRect/>
                    <a:stretch>
                      <a:fillRect/>
                    </a:stretch>
                  </pic:blipFill>
                  <pic:spPr bwMode="auto">
                    <a:xfrm>
                      <a:off x="0" y="0"/>
                      <a:ext cx="2743200" cy="1924050"/>
                    </a:xfrm>
                    <a:prstGeom prst="rect">
                      <a:avLst/>
                    </a:prstGeom>
                    <a:noFill/>
                    <a:ln w="9525">
                      <a:noFill/>
                      <a:miter lim="800000"/>
                      <a:headEnd/>
                      <a:tailEnd/>
                    </a:ln>
                  </pic:spPr>
                </pic:pic>
              </a:graphicData>
            </a:graphic>
          </wp:inline>
        </w:drawing>
      </w:r>
    </w:p>
    <w:p w:rsidR="00272A03" w:rsidRDefault="00272A03" w:rsidP="006B2F36">
      <w:pPr>
        <w:ind w:left="216"/>
        <w:rPr>
          <w:noProof/>
          <w:sz w:val="16"/>
          <w:szCs w:val="16"/>
          <w:lang w:eastAsia="en-US"/>
        </w:rPr>
      </w:pPr>
    </w:p>
    <w:p w:rsidR="00272A03" w:rsidRDefault="00272A03" w:rsidP="006B2F36">
      <w:pPr>
        <w:ind w:left="216"/>
        <w:rPr>
          <w:noProof/>
          <w:sz w:val="16"/>
          <w:szCs w:val="16"/>
          <w:lang w:eastAsia="en-US"/>
        </w:rPr>
      </w:pPr>
      <w:r w:rsidRPr="00272A03">
        <w:rPr>
          <w:noProof/>
          <w:sz w:val="16"/>
          <w:szCs w:val="16"/>
          <w:lang w:eastAsia="en-US"/>
        </w:rPr>
        <w:t>Fig. 1 Example of Path Planning in  a C – space having obsatcles, a source and a goal point.</w:t>
      </w:r>
    </w:p>
    <w:p w:rsidR="00451E32" w:rsidRPr="00272A03" w:rsidRDefault="00451E32" w:rsidP="006B2F36">
      <w:pPr>
        <w:ind w:left="216"/>
        <w:rPr>
          <w:sz w:val="16"/>
          <w:szCs w:val="16"/>
        </w:rPr>
      </w:pPr>
    </w:p>
    <w:p w:rsidR="006B2F36" w:rsidRDefault="00F263E5" w:rsidP="006B2F36">
      <w:pPr>
        <w:jc w:val="both"/>
      </w:pPr>
      <w:r>
        <w:t>Path 1: avoids obstacles and optimizes</w:t>
      </w:r>
      <w:r w:rsidR="006B2F36">
        <w:t xml:space="preserve"> the path</w:t>
      </w:r>
    </w:p>
    <w:p w:rsidR="006B2F36" w:rsidRDefault="006B2F36" w:rsidP="006B2F36">
      <w:pPr>
        <w:jc w:val="both"/>
      </w:pPr>
      <w:r>
        <w:t xml:space="preserve">Path 2: </w:t>
      </w:r>
      <w:r w:rsidR="00F263E5">
        <w:t>does not avoids the</w:t>
      </w:r>
      <w:r>
        <w:t xml:space="preserve"> obstacles</w:t>
      </w:r>
    </w:p>
    <w:p w:rsidR="006B2F36" w:rsidRDefault="00F263E5" w:rsidP="006B2F36">
      <w:pPr>
        <w:jc w:val="both"/>
      </w:pPr>
      <w:r>
        <w:t xml:space="preserve">Path 3: avoids obstacles but </w:t>
      </w:r>
      <w:proofErr w:type="gramStart"/>
      <w:r>
        <w:t xml:space="preserve">does </w:t>
      </w:r>
      <w:r w:rsidR="006B2F36">
        <w:t xml:space="preserve"> not</w:t>
      </w:r>
      <w:proofErr w:type="gramEnd"/>
      <w:r w:rsidR="006B2F36">
        <w:t xml:space="preserve"> optimize the </w:t>
      </w:r>
    </w:p>
    <w:p w:rsidR="006B2F36" w:rsidRDefault="006B2F36" w:rsidP="006B2F36">
      <w:pPr>
        <w:jc w:val="both"/>
      </w:pPr>
      <w:r>
        <w:t xml:space="preserve">          </w:t>
      </w:r>
      <w:r w:rsidR="00272A03">
        <w:t xml:space="preserve">  </w:t>
      </w:r>
      <w:r>
        <w:t xml:space="preserve"> Path</w:t>
      </w:r>
    </w:p>
    <w:p w:rsidR="006B2F36" w:rsidRDefault="00F263E5" w:rsidP="006B2F36">
      <w:pPr>
        <w:jc w:val="both"/>
      </w:pPr>
      <w:r>
        <w:t xml:space="preserve">Path 4: </w:t>
      </w:r>
      <w:r w:rsidR="006B2F36">
        <w:t xml:space="preserve"> the path that did not meet our conditions.</w:t>
      </w:r>
    </w:p>
    <w:p w:rsidR="00451E32" w:rsidRDefault="00451E32" w:rsidP="006B2F36"/>
    <w:p w:rsidR="006B2F36" w:rsidRPr="00B52C48" w:rsidRDefault="006B2F36" w:rsidP="006B2F36">
      <w:r w:rsidRPr="00B52C48">
        <w:t>O</w:t>
      </w:r>
      <w:r>
        <w:t>bstacles</w:t>
      </w:r>
    </w:p>
    <w:p w:rsidR="006B2F36" w:rsidRPr="00B52C48" w:rsidRDefault="006B2F36" w:rsidP="006B2F36">
      <w:pPr>
        <w:pStyle w:val="ListParagraph"/>
        <w:numPr>
          <w:ilvl w:val="0"/>
          <w:numId w:val="7"/>
        </w:numPr>
        <w:jc w:val="both"/>
        <w:rPr>
          <w:rFonts w:ascii="Times New Roman" w:hAnsi="Times New Roman"/>
          <w:sz w:val="20"/>
          <w:szCs w:val="20"/>
        </w:rPr>
      </w:pPr>
      <w:r w:rsidRPr="00B52C48">
        <w:rPr>
          <w:rFonts w:ascii="Times New Roman" w:hAnsi="Times New Roman"/>
          <w:sz w:val="20"/>
          <w:szCs w:val="20"/>
        </w:rPr>
        <w:t>Occupied spaces of the world</w:t>
      </w:r>
    </w:p>
    <w:p w:rsidR="006B2F36" w:rsidRPr="00B52C48" w:rsidRDefault="006B2F36" w:rsidP="006B2F36">
      <w:pPr>
        <w:pStyle w:val="ListParagraph"/>
        <w:numPr>
          <w:ilvl w:val="0"/>
          <w:numId w:val="7"/>
        </w:numPr>
        <w:jc w:val="both"/>
        <w:rPr>
          <w:rFonts w:ascii="Times New Roman" w:hAnsi="Times New Roman"/>
          <w:sz w:val="20"/>
          <w:szCs w:val="20"/>
        </w:rPr>
      </w:pPr>
      <w:r w:rsidRPr="00B52C48">
        <w:rPr>
          <w:rFonts w:ascii="Times New Roman" w:hAnsi="Times New Roman"/>
          <w:sz w:val="20"/>
          <w:szCs w:val="20"/>
        </w:rPr>
        <w:t>Robot should not go into that space</w:t>
      </w:r>
    </w:p>
    <w:p w:rsidR="006B2F36" w:rsidRPr="00B52C48" w:rsidRDefault="006B2F36" w:rsidP="006B2F36">
      <w:r>
        <w:t>C space</w:t>
      </w:r>
    </w:p>
    <w:p w:rsidR="006B2F36" w:rsidRPr="00B52C48" w:rsidRDefault="006B2F36" w:rsidP="006B2F36">
      <w:pPr>
        <w:pStyle w:val="ListParagraph"/>
        <w:numPr>
          <w:ilvl w:val="0"/>
          <w:numId w:val="8"/>
        </w:numPr>
        <w:rPr>
          <w:rFonts w:ascii="Times New Roman" w:hAnsi="Times New Roman"/>
          <w:sz w:val="20"/>
          <w:szCs w:val="20"/>
        </w:rPr>
      </w:pPr>
      <w:r w:rsidRPr="00B52C48">
        <w:rPr>
          <w:rFonts w:ascii="Times New Roman" w:hAnsi="Times New Roman"/>
          <w:sz w:val="20"/>
          <w:szCs w:val="20"/>
        </w:rPr>
        <w:t>Unoccupied spaces within the world</w:t>
      </w:r>
    </w:p>
    <w:p w:rsidR="006B2F36" w:rsidRPr="00B52C48" w:rsidRDefault="006B2F36" w:rsidP="006B2F36">
      <w:pPr>
        <w:pStyle w:val="ListParagraph"/>
        <w:numPr>
          <w:ilvl w:val="0"/>
          <w:numId w:val="8"/>
        </w:numPr>
        <w:rPr>
          <w:rFonts w:ascii="Times New Roman" w:hAnsi="Times New Roman"/>
          <w:sz w:val="20"/>
          <w:szCs w:val="20"/>
        </w:rPr>
      </w:pPr>
      <w:r w:rsidRPr="00B52C48">
        <w:rPr>
          <w:rFonts w:ascii="Times New Roman" w:hAnsi="Times New Roman"/>
          <w:sz w:val="20"/>
          <w:szCs w:val="20"/>
        </w:rPr>
        <w:t>Where the robot can  move</w:t>
      </w:r>
    </w:p>
    <w:p w:rsidR="006B2F36" w:rsidRPr="00B52C48" w:rsidRDefault="006B2F36" w:rsidP="006B2F36">
      <w:pPr>
        <w:pStyle w:val="ListParagraph"/>
        <w:numPr>
          <w:ilvl w:val="0"/>
          <w:numId w:val="8"/>
        </w:numPr>
        <w:rPr>
          <w:rFonts w:ascii="Times New Roman" w:hAnsi="Times New Roman"/>
          <w:sz w:val="20"/>
          <w:szCs w:val="20"/>
        </w:rPr>
      </w:pPr>
      <w:r w:rsidRPr="00B52C48">
        <w:rPr>
          <w:rFonts w:ascii="Times New Roman" w:hAnsi="Times New Roman"/>
          <w:sz w:val="20"/>
          <w:szCs w:val="20"/>
        </w:rPr>
        <w:t>Also referred as  the work space or the boundaries</w:t>
      </w:r>
    </w:p>
    <w:p w:rsidR="006B2F36" w:rsidRPr="00B52C48" w:rsidRDefault="006B2F36" w:rsidP="006B2F36">
      <w:r>
        <w:t>Inputs</w:t>
      </w:r>
    </w:p>
    <w:p w:rsidR="006B2F36" w:rsidRPr="00B52C48" w:rsidRDefault="006B2F36" w:rsidP="006B2F36">
      <w:pPr>
        <w:pStyle w:val="ListParagraph"/>
        <w:numPr>
          <w:ilvl w:val="0"/>
          <w:numId w:val="9"/>
        </w:numPr>
        <w:jc w:val="both"/>
        <w:rPr>
          <w:rFonts w:ascii="Times New Roman" w:hAnsi="Times New Roman"/>
          <w:sz w:val="20"/>
          <w:szCs w:val="20"/>
        </w:rPr>
      </w:pPr>
      <w:r w:rsidRPr="00B52C48">
        <w:rPr>
          <w:rFonts w:ascii="Times New Roman" w:hAnsi="Times New Roman"/>
          <w:sz w:val="20"/>
          <w:szCs w:val="20"/>
        </w:rPr>
        <w:t>Geometry of the robot</w:t>
      </w:r>
    </w:p>
    <w:p w:rsidR="006B2F36" w:rsidRPr="00B52C48" w:rsidRDefault="006B2F36" w:rsidP="006B2F36">
      <w:pPr>
        <w:pStyle w:val="ListParagraph"/>
        <w:numPr>
          <w:ilvl w:val="0"/>
          <w:numId w:val="9"/>
        </w:numPr>
        <w:jc w:val="both"/>
        <w:rPr>
          <w:rFonts w:ascii="Times New Roman" w:hAnsi="Times New Roman"/>
          <w:sz w:val="20"/>
          <w:szCs w:val="20"/>
        </w:rPr>
      </w:pPr>
      <w:r w:rsidRPr="00B52C48">
        <w:rPr>
          <w:rFonts w:ascii="Times New Roman" w:hAnsi="Times New Roman"/>
          <w:sz w:val="20"/>
          <w:szCs w:val="20"/>
        </w:rPr>
        <w:t>Geometry of the obstacles</w:t>
      </w:r>
    </w:p>
    <w:p w:rsidR="006B2F36" w:rsidRPr="00B52C48" w:rsidRDefault="006B2F36" w:rsidP="006B2F36">
      <w:pPr>
        <w:pStyle w:val="ListParagraph"/>
        <w:numPr>
          <w:ilvl w:val="0"/>
          <w:numId w:val="9"/>
        </w:numPr>
        <w:jc w:val="both"/>
        <w:rPr>
          <w:rFonts w:ascii="Times New Roman" w:hAnsi="Times New Roman"/>
          <w:sz w:val="20"/>
          <w:szCs w:val="20"/>
        </w:rPr>
      </w:pPr>
      <w:r w:rsidRPr="00B52C48">
        <w:rPr>
          <w:rFonts w:ascii="Times New Roman" w:hAnsi="Times New Roman"/>
          <w:sz w:val="20"/>
          <w:szCs w:val="20"/>
        </w:rPr>
        <w:t>Geometry of the free space</w:t>
      </w:r>
    </w:p>
    <w:p w:rsidR="006B2F36" w:rsidRPr="00B52C48" w:rsidRDefault="006B2F36" w:rsidP="006B2F36">
      <w:pPr>
        <w:pStyle w:val="ListParagraph"/>
        <w:numPr>
          <w:ilvl w:val="0"/>
          <w:numId w:val="9"/>
        </w:numPr>
        <w:jc w:val="both"/>
        <w:rPr>
          <w:rFonts w:ascii="Times New Roman" w:hAnsi="Times New Roman"/>
          <w:sz w:val="20"/>
          <w:szCs w:val="20"/>
        </w:rPr>
      </w:pPr>
      <w:r w:rsidRPr="00B52C48">
        <w:rPr>
          <w:rFonts w:ascii="Times New Roman" w:hAnsi="Times New Roman"/>
          <w:sz w:val="20"/>
          <w:szCs w:val="20"/>
        </w:rPr>
        <w:t>A starting and a desired goal position</w:t>
      </w:r>
    </w:p>
    <w:p w:rsidR="006B2F36" w:rsidRPr="00B52C48" w:rsidRDefault="006B2F36" w:rsidP="006B2F36">
      <w:r>
        <w:t>Outputs</w:t>
      </w:r>
    </w:p>
    <w:p w:rsidR="006B2F36" w:rsidRPr="00B52C48" w:rsidRDefault="006B2F36" w:rsidP="006B2F36">
      <w:pPr>
        <w:pStyle w:val="ListParagraph"/>
        <w:numPr>
          <w:ilvl w:val="0"/>
          <w:numId w:val="10"/>
        </w:numPr>
        <w:rPr>
          <w:rFonts w:ascii="Times New Roman" w:hAnsi="Times New Roman"/>
          <w:sz w:val="20"/>
          <w:szCs w:val="20"/>
        </w:rPr>
      </w:pPr>
      <w:r w:rsidRPr="00B52C48">
        <w:rPr>
          <w:rFonts w:ascii="Times New Roman" w:hAnsi="Times New Roman"/>
          <w:sz w:val="20"/>
          <w:szCs w:val="20"/>
        </w:rPr>
        <w:t>A continuous path connecting the source and the goal</w:t>
      </w:r>
    </w:p>
    <w:p w:rsidR="00451E32" w:rsidRPr="00B52C48" w:rsidRDefault="00451E32" w:rsidP="006B2F36">
      <w:pPr>
        <w:jc w:val="both"/>
      </w:pPr>
      <w:r>
        <w:t xml:space="preserve">First some </w:t>
      </w:r>
      <w:r w:rsidR="003B17F6">
        <w:t>points or locations in the C-space are to be chosen, they are connected with each other to form a path from the source to the goal point and then try to avoid the obstacles. The optimization goals of the path planning are</w:t>
      </w:r>
    </w:p>
    <w:p w:rsidR="006B2F36" w:rsidRPr="00B52C48" w:rsidRDefault="006B2F36" w:rsidP="006B2F36">
      <w:pPr>
        <w:pStyle w:val="ListParagraph"/>
        <w:numPr>
          <w:ilvl w:val="0"/>
          <w:numId w:val="11"/>
        </w:numPr>
        <w:jc w:val="both"/>
        <w:rPr>
          <w:rFonts w:ascii="Times New Roman" w:hAnsi="Times New Roman"/>
          <w:sz w:val="20"/>
          <w:szCs w:val="20"/>
        </w:rPr>
      </w:pPr>
      <w:r w:rsidRPr="00B52C48">
        <w:rPr>
          <w:rFonts w:ascii="Times New Roman" w:hAnsi="Times New Roman"/>
          <w:sz w:val="20"/>
          <w:szCs w:val="20"/>
        </w:rPr>
        <w:t>The distance travelled by the robot should be least.</w:t>
      </w:r>
    </w:p>
    <w:p w:rsidR="006B2F36" w:rsidRPr="00B52C48" w:rsidRDefault="006B2F36" w:rsidP="006B2F36">
      <w:pPr>
        <w:pStyle w:val="ListParagraph"/>
        <w:numPr>
          <w:ilvl w:val="0"/>
          <w:numId w:val="11"/>
        </w:numPr>
        <w:jc w:val="both"/>
        <w:rPr>
          <w:rFonts w:ascii="Times New Roman" w:hAnsi="Times New Roman"/>
          <w:sz w:val="20"/>
          <w:szCs w:val="20"/>
        </w:rPr>
      </w:pPr>
      <w:r w:rsidRPr="00B52C48">
        <w:rPr>
          <w:rFonts w:ascii="Times New Roman" w:hAnsi="Times New Roman"/>
          <w:sz w:val="20"/>
          <w:szCs w:val="20"/>
        </w:rPr>
        <w:t>The path should not run into obstacles.</w:t>
      </w:r>
    </w:p>
    <w:p w:rsidR="006B2F36" w:rsidRPr="00B52C48" w:rsidRDefault="006B2F36" w:rsidP="006B2F36">
      <w:pPr>
        <w:pStyle w:val="ListParagraph"/>
        <w:numPr>
          <w:ilvl w:val="0"/>
          <w:numId w:val="11"/>
        </w:numPr>
        <w:jc w:val="both"/>
        <w:rPr>
          <w:rFonts w:ascii="Times New Roman" w:hAnsi="Times New Roman"/>
          <w:sz w:val="20"/>
          <w:szCs w:val="20"/>
        </w:rPr>
      </w:pPr>
      <w:r w:rsidRPr="00B52C48">
        <w:rPr>
          <w:rFonts w:ascii="Times New Roman" w:hAnsi="Times New Roman"/>
          <w:sz w:val="20"/>
          <w:szCs w:val="20"/>
        </w:rPr>
        <w:t>The path should be smooth.</w:t>
      </w:r>
    </w:p>
    <w:p w:rsidR="006B2F36" w:rsidRDefault="006B2F36" w:rsidP="006B2F36">
      <w:pPr>
        <w:pStyle w:val="ListParagraph"/>
        <w:numPr>
          <w:ilvl w:val="0"/>
          <w:numId w:val="11"/>
        </w:numPr>
        <w:jc w:val="both"/>
        <w:rPr>
          <w:rFonts w:ascii="Times New Roman" w:hAnsi="Times New Roman"/>
          <w:sz w:val="20"/>
          <w:szCs w:val="20"/>
        </w:rPr>
      </w:pPr>
      <w:r w:rsidRPr="00B52C48">
        <w:rPr>
          <w:rFonts w:ascii="Times New Roman" w:hAnsi="Times New Roman"/>
          <w:sz w:val="20"/>
          <w:szCs w:val="20"/>
        </w:rPr>
        <w:t>The path should not lead the robot outside the configuration space.</w:t>
      </w:r>
    </w:p>
    <w:p w:rsidR="006B2F36" w:rsidRPr="00B52C48" w:rsidRDefault="006B2F36" w:rsidP="006B2F36">
      <w:pPr>
        <w:pStyle w:val="ListParagraph"/>
        <w:jc w:val="both"/>
        <w:rPr>
          <w:rFonts w:ascii="Times New Roman" w:hAnsi="Times New Roman"/>
          <w:sz w:val="20"/>
          <w:szCs w:val="20"/>
        </w:rPr>
      </w:pPr>
    </w:p>
    <w:p w:rsidR="002F2999" w:rsidRDefault="006B2F36" w:rsidP="002C7534">
      <w:pPr>
        <w:pStyle w:val="Heading1"/>
        <w:numPr>
          <w:ilvl w:val="0"/>
          <w:numId w:val="13"/>
        </w:numPr>
      </w:pPr>
      <w:r>
        <w:lastRenderedPageBreak/>
        <w:t>Objective function</w:t>
      </w:r>
    </w:p>
    <w:p w:rsidR="006B2F36" w:rsidRPr="00B52C48" w:rsidRDefault="006B2F36" w:rsidP="006B2F36">
      <w:pPr>
        <w:ind w:left="216"/>
        <w:jc w:val="both"/>
      </w:pPr>
      <w:r w:rsidRPr="00B52C48">
        <w:t>The objective function is the basis by which the path optimizes in the robot path planning. There are different objective functions by which robot path planning is done.    One of them is by calculating the length of each particle, i.e. the sum of each segment in the particle.</w:t>
      </w:r>
    </w:p>
    <w:p w:rsidR="006B2F36" w:rsidRPr="00B52C48" w:rsidRDefault="00C612E5" w:rsidP="006B2F36">
      <w:pPr>
        <w:jc w:val="both"/>
      </w:pPr>
      <m:oMathPara>
        <m:oMath>
          <m:r>
            <w:rPr>
              <w:rFonts w:ascii="Cambria Math" w:hAnsi="Cambria Math"/>
            </w:rPr>
            <m:t xml:space="preserve">d  =     </m:t>
          </m:r>
          <m:rad>
            <m:radPr>
              <m:degHide m:val="on"/>
              <m:ctrlPr>
                <w:rPr>
                  <w:rFonts w:ascii="Cambria Math" w:hAnsi="Cambria Math"/>
                  <w:i/>
                </w:rPr>
              </m:ctrlPr>
            </m:radPr>
            <m:deg/>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)^2</m:t>
              </m:r>
            </m:e>
          </m:rad>
        </m:oMath>
      </m:oMathPara>
    </w:p>
    <w:p w:rsidR="006B2F36" w:rsidRPr="00B52C48" w:rsidRDefault="006B2F36" w:rsidP="006B2F36">
      <w:r w:rsidRPr="00B52C48">
        <w:t xml:space="preserve">Where the line joining the points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rsidRPr="006B2F36">
        <w:rPr>
          <w:rFonts w:eastAsia="Times New Roman"/>
        </w:rPr>
        <w:t xml:space="preserve"> and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2</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2</m:t>
            </m:r>
          </m:sub>
        </m:sSub>
      </m:oMath>
      <w:r w:rsidRPr="006B2F36">
        <w:rPr>
          <w:rFonts w:eastAsia="Times New Roman"/>
        </w:rPr>
        <w:t>) is one of the segment of the path.</w:t>
      </w:r>
    </w:p>
    <w:p w:rsidR="006B2F36" w:rsidRPr="006B2F36" w:rsidRDefault="006B2F36" w:rsidP="006B2F36">
      <w:pPr>
        <w:jc w:val="both"/>
        <w:rPr>
          <w:rFonts w:eastAsia="Times New Roman"/>
        </w:rPr>
      </w:pPr>
      <w:r w:rsidRPr="006B2F36">
        <w:rPr>
          <w:rFonts w:eastAsia="Times New Roman"/>
        </w:rPr>
        <w:t xml:space="preserve"> Now add all such segments to d </w:t>
      </w:r>
    </w:p>
    <w:p w:rsidR="006B2F36" w:rsidRPr="006B2F36" w:rsidRDefault="006B2F36" w:rsidP="006B2F36">
      <w:pPr>
        <w:jc w:val="both"/>
        <w:rPr>
          <w:rFonts w:eastAsia="Times New Roman"/>
        </w:rPr>
      </w:pPr>
      <w:r w:rsidRPr="006B2F36">
        <w:rPr>
          <w:rFonts w:eastAsia="Times New Roman"/>
        </w:rPr>
        <w:t>D = sum (d);   (sum of all segments)</w:t>
      </w:r>
    </w:p>
    <w:p w:rsidR="006B2F36" w:rsidRDefault="006B2F36" w:rsidP="006B2F36">
      <w:pPr>
        <w:jc w:val="both"/>
      </w:pPr>
      <w:r w:rsidRPr="006B2F36">
        <w:rPr>
          <w:rFonts w:eastAsia="Times New Roman"/>
        </w:rPr>
        <w:t xml:space="preserve">  Now D gives the distance of the entire path from source to goal.</w:t>
      </w:r>
    </w:p>
    <w:p w:rsidR="006B2F36" w:rsidRPr="00B52C48" w:rsidRDefault="006B2F36" w:rsidP="006B2F36">
      <w:pPr>
        <w:jc w:val="both"/>
      </w:pPr>
      <w:r>
        <w:t xml:space="preserve">                    </w:t>
      </w:r>
      <w:r w:rsidRPr="00B52C48">
        <w:t>This just optimizes the distance travelled by the robot but we also have to avoid the obstacles, for that we introduced a term foul, i.e. if any of the coordinates of the path are inside the obstacles, and then add this foul to the Objective function. Before adding to it, the foul</w:t>
      </w:r>
      <w:r>
        <w:t xml:space="preserve"> is increased by a factor, K </w:t>
      </w:r>
      <w:r w:rsidRPr="00B52C48">
        <w:t>which is chosen as 100 in this path planning.</w:t>
      </w:r>
    </w:p>
    <w:p w:rsidR="006B2F36" w:rsidRPr="00B52C48" w:rsidRDefault="006B2F36" w:rsidP="006B2F36">
      <w:pPr>
        <w:jc w:val="both"/>
      </w:pPr>
      <w:r w:rsidRPr="00B52C48">
        <w:t xml:space="preserve">    </w:t>
      </w:r>
      <w:r>
        <w:t xml:space="preserve">                 </w:t>
      </w:r>
      <w:r w:rsidRPr="00B52C48">
        <w:t xml:space="preserve"> Since each obstacle is circumscribed or inscribed by a circle, we can say that the path is foul if any of the coordinates of the path is inside a circle.</w:t>
      </w:r>
    </w:p>
    <w:p w:rsidR="006B2F36" w:rsidRPr="00B52C48" w:rsidRDefault="006B2F36" w:rsidP="006B2F36">
      <w:pPr>
        <w:jc w:val="both"/>
      </w:pPr>
      <w:r w:rsidRPr="00B52C48">
        <w:t xml:space="preserve">  If the distance between the point and the Centre of a circle is less than the radius then the point is said to be inside the circle. </w:t>
      </w:r>
    </w:p>
    <w:p w:rsidR="006B2F36" w:rsidRDefault="006B2F36" w:rsidP="006B2F36">
      <w:pPr>
        <w:jc w:val="both"/>
      </w:pPr>
      <w:r w:rsidRPr="00B52C48">
        <w:t>Foul = 0 (Initially)</w:t>
      </w:r>
    </w:p>
    <w:p w:rsidR="006B2F36" w:rsidRPr="00B52C48" w:rsidRDefault="006B2F36" w:rsidP="006B2F36">
      <w:pPr>
        <w:jc w:val="both"/>
      </w:pPr>
      <w:r w:rsidRPr="00B52C48">
        <w:t>For i = 1: no of points</w:t>
      </w:r>
    </w:p>
    <w:p w:rsidR="006B2F36" w:rsidRPr="006B2F36" w:rsidRDefault="006B2F36" w:rsidP="006B2F36">
      <w:pPr>
        <w:jc w:val="both"/>
        <w:rPr>
          <w:rFonts w:eastAsia="Times New Roman"/>
        </w:rPr>
      </w:pPr>
      <w:r w:rsidRPr="00B52C48">
        <w:t xml:space="preserve">d= </w:t>
      </w:r>
      <m:oMath>
        <m:rad>
          <m:radPr>
            <m:degHide m:val="on"/>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)^2+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)^2</m:t>
            </m:r>
          </m:e>
        </m:rad>
      </m:oMath>
    </w:p>
    <w:p w:rsidR="006B2F36" w:rsidRPr="006B2F36" w:rsidRDefault="006B2F36" w:rsidP="006B2F36">
      <w:pPr>
        <w:jc w:val="both"/>
        <w:rPr>
          <w:rFonts w:eastAsia="Times New Roman"/>
        </w:rPr>
      </w:pPr>
      <w:r w:rsidRPr="006B2F36">
        <w:rPr>
          <w:rFonts w:eastAsia="Times New Roman"/>
        </w:rPr>
        <w:t>[(</w:t>
      </w:r>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1</m:t>
            </m:r>
          </m:sub>
        </m:sSub>
      </m:oMath>
      <w:r w:rsidRPr="006B2F36">
        <w:rPr>
          <w:rFonts w:eastAsia="Times New Roman"/>
        </w:rPr>
        <w:t>,</w:t>
      </w:r>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2</m:t>
            </m:r>
          </m:sub>
        </m:sSub>
      </m:oMath>
      <w:r w:rsidRPr="006B2F36">
        <w:rPr>
          <w:rFonts w:eastAsia="Times New Roman"/>
        </w:rPr>
        <w:t>)   -   Centre of the circle]</w:t>
      </w:r>
    </w:p>
    <w:p w:rsidR="006B2F36" w:rsidRPr="006B2F36" w:rsidRDefault="006B2F36" w:rsidP="006B2F36">
      <w:pPr>
        <w:jc w:val="both"/>
        <w:rPr>
          <w:rFonts w:eastAsia="Times New Roman"/>
        </w:rPr>
      </w:pPr>
      <w:proofErr w:type="gramStart"/>
      <w:r w:rsidRPr="006B2F36">
        <w:rPr>
          <w:rFonts w:eastAsia="Times New Roman"/>
        </w:rPr>
        <w:t xml:space="preserve">If d &lt; r                           </w:t>
      </w:r>
      <w:proofErr w:type="spellStart"/>
      <w:r w:rsidRPr="006B2F36">
        <w:rPr>
          <w:rFonts w:eastAsia="Times New Roman"/>
        </w:rPr>
        <w:t>r</w:t>
      </w:r>
      <w:proofErr w:type="spellEnd"/>
      <w:r w:rsidRPr="006B2F36">
        <w:rPr>
          <w:rFonts w:eastAsia="Times New Roman"/>
        </w:rPr>
        <w:t xml:space="preserve"> – radius of the circle.</w:t>
      </w:r>
      <w:proofErr w:type="gramEnd"/>
    </w:p>
    <w:p w:rsidR="006B2F36" w:rsidRPr="006B2F36" w:rsidRDefault="006B2F36" w:rsidP="006B2F36">
      <w:pPr>
        <w:jc w:val="both"/>
        <w:rPr>
          <w:rFonts w:eastAsia="Times New Roman"/>
        </w:rPr>
      </w:pPr>
      <w:r w:rsidRPr="006B2F36">
        <w:rPr>
          <w:rFonts w:eastAsia="Times New Roman"/>
        </w:rPr>
        <w:t xml:space="preserve">    Foul = Foul + (r - d)</w:t>
      </w:r>
    </w:p>
    <w:p w:rsidR="006B2F36" w:rsidRPr="006B2F36" w:rsidRDefault="006B2F36" w:rsidP="006B2F36">
      <w:pPr>
        <w:jc w:val="both"/>
        <w:rPr>
          <w:rFonts w:eastAsia="Times New Roman"/>
        </w:rPr>
      </w:pPr>
      <w:r w:rsidRPr="006B2F36">
        <w:rPr>
          <w:rFonts w:eastAsia="Times New Roman"/>
        </w:rPr>
        <w:t>Now the objective function becomes</w:t>
      </w:r>
    </w:p>
    <w:p w:rsidR="006B2F36" w:rsidRPr="006B2F36" w:rsidRDefault="006B2F36" w:rsidP="006B2F36">
      <w:pPr>
        <w:jc w:val="both"/>
        <w:rPr>
          <w:rFonts w:eastAsia="Times New Roman"/>
        </w:rPr>
      </w:pPr>
      <w:r w:rsidRPr="006B2F36">
        <w:rPr>
          <w:rFonts w:eastAsia="Times New Roman"/>
        </w:rPr>
        <w:t>D = D * (K* foul)</w:t>
      </w:r>
    </w:p>
    <w:p w:rsidR="006B2F36" w:rsidRPr="006B2F36" w:rsidRDefault="006B2F36" w:rsidP="006B2F36">
      <w:pPr>
        <w:jc w:val="both"/>
        <w:rPr>
          <w:rFonts w:eastAsia="Times New Roman"/>
        </w:rPr>
      </w:pPr>
      <w:r w:rsidRPr="006B2F36">
        <w:rPr>
          <w:rFonts w:eastAsia="Times New Roman"/>
        </w:rPr>
        <w:t>Example of a foul path with square obstacle</w:t>
      </w:r>
    </w:p>
    <w:p w:rsidR="006B2F36" w:rsidRDefault="00272A03" w:rsidP="006B2F36">
      <w:pPr>
        <w:pStyle w:val="BodyText"/>
        <w:rPr>
          <w:lang w:eastAsia="en-US"/>
        </w:rPr>
      </w:pPr>
      <w:r>
        <w:rPr>
          <w:lang w:eastAsia="en-US"/>
        </w:rPr>
        <w:t xml:space="preserve">                                                                                </w:t>
      </w:r>
    </w:p>
    <w:p w:rsidR="006B2F36" w:rsidRDefault="00272A03" w:rsidP="006B2F36">
      <w:pPr>
        <w:pStyle w:val="BodyText"/>
        <w:rPr>
          <w:noProof/>
          <w:lang w:eastAsia="en-US"/>
        </w:rPr>
      </w:pPr>
      <w:r>
        <w:rPr>
          <w:noProof/>
          <w:lang w:eastAsia="en-US"/>
        </w:rPr>
        <w:t xml:space="preserve">                         </w:t>
      </w:r>
      <w:r w:rsidR="00C612E5">
        <w:rPr>
          <w:noProof/>
          <w:lang w:eastAsia="en-US"/>
        </w:rPr>
        <w:drawing>
          <wp:inline distT="0" distB="0" distL="0" distR="0">
            <wp:extent cx="1943100" cy="1543050"/>
            <wp:effectExtent l="19050" t="0" r="0" b="0"/>
            <wp:docPr id="14" name="Picture 47" descr="Description: C:\Users\lenovo\Desktop\squ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escription: C:\Users\lenovo\Desktop\square.PNG"/>
                    <pic:cNvPicPr>
                      <a:picLocks noChangeAspect="1" noChangeArrowheads="1"/>
                    </pic:cNvPicPr>
                  </pic:nvPicPr>
                  <pic:blipFill>
                    <a:blip r:embed="rId7"/>
                    <a:srcRect/>
                    <a:stretch>
                      <a:fillRect/>
                    </a:stretch>
                  </pic:blipFill>
                  <pic:spPr bwMode="auto">
                    <a:xfrm>
                      <a:off x="0" y="0"/>
                      <a:ext cx="1943100" cy="1543050"/>
                    </a:xfrm>
                    <a:prstGeom prst="rect">
                      <a:avLst/>
                    </a:prstGeom>
                    <a:noFill/>
                    <a:ln w="9525">
                      <a:noFill/>
                      <a:miter lim="800000"/>
                      <a:headEnd/>
                      <a:tailEnd/>
                    </a:ln>
                  </pic:spPr>
                </pic:pic>
              </a:graphicData>
            </a:graphic>
          </wp:inline>
        </w:drawing>
      </w:r>
    </w:p>
    <w:p w:rsidR="00272A03" w:rsidRPr="00272A03" w:rsidRDefault="00272A03" w:rsidP="00272A03">
      <w:pPr>
        <w:pStyle w:val="BodyText"/>
        <w:jc w:val="center"/>
        <w:rPr>
          <w:noProof/>
          <w:sz w:val="16"/>
          <w:szCs w:val="16"/>
          <w:lang w:eastAsia="en-US"/>
        </w:rPr>
      </w:pPr>
      <w:r>
        <w:rPr>
          <w:noProof/>
          <w:sz w:val="16"/>
          <w:szCs w:val="16"/>
          <w:lang w:eastAsia="en-US"/>
        </w:rPr>
        <w:t xml:space="preserve">Fig. 2 Example of a path that </w:t>
      </w:r>
      <w:r w:rsidR="004273F2">
        <w:rPr>
          <w:noProof/>
          <w:sz w:val="16"/>
          <w:szCs w:val="16"/>
          <w:lang w:eastAsia="en-US"/>
        </w:rPr>
        <w:t>meets obstacles and with imagined boundary.</w:t>
      </w:r>
    </w:p>
    <w:p w:rsidR="006B2F36" w:rsidRPr="006B2F36" w:rsidRDefault="006B2F36" w:rsidP="006B2F36">
      <w:pPr>
        <w:jc w:val="both"/>
        <w:rPr>
          <w:rFonts w:eastAsia="Times New Roman"/>
        </w:rPr>
      </w:pPr>
      <w:r w:rsidRPr="00B52C48">
        <w:t>So the objective function’s function value will be less if the path distance is shorter and there is no foul in the path.</w:t>
      </w:r>
    </w:p>
    <w:p w:rsidR="006B2F36" w:rsidRDefault="006B2F36" w:rsidP="006B2F36">
      <w:pPr>
        <w:jc w:val="both"/>
      </w:pPr>
      <w:r>
        <w:t xml:space="preserve">        </w:t>
      </w:r>
      <w:r w:rsidRPr="00B52C48">
        <w:t xml:space="preserve">    Hence, this is our objective function for robot path planning.</w:t>
      </w:r>
    </w:p>
    <w:p w:rsidR="006B2F36" w:rsidRPr="00B52C48" w:rsidRDefault="006B2F36" w:rsidP="006B2F36">
      <w:pPr>
        <w:jc w:val="both"/>
      </w:pPr>
    </w:p>
    <w:p w:rsidR="006B2F36" w:rsidRPr="006B2F36" w:rsidRDefault="00D5325E" w:rsidP="002C7534">
      <w:pPr>
        <w:pStyle w:val="Heading1"/>
        <w:numPr>
          <w:ilvl w:val="0"/>
          <w:numId w:val="13"/>
        </w:numPr>
      </w:pPr>
      <w:r>
        <w:t>Optimization algorithms</w:t>
      </w:r>
    </w:p>
    <w:p w:rsidR="002F2999" w:rsidRDefault="00D5325E">
      <w:pPr>
        <w:pStyle w:val="Heading2"/>
      </w:pPr>
      <w:r>
        <w:t>Classical PSO</w:t>
      </w:r>
    </w:p>
    <w:p w:rsidR="00D5325E" w:rsidRDefault="00D5325E">
      <w:pPr>
        <w:pStyle w:val="BodyText"/>
      </w:pPr>
      <w:r w:rsidRPr="00B52C48">
        <w:t xml:space="preserve">In the Particle Swarm Optimization, the possible solutions of an objective functions are initialized the particles of the </w:t>
      </w:r>
      <w:r w:rsidRPr="00B52C48">
        <w:lastRenderedPageBreak/>
        <w:t xml:space="preserve">swarm. As an algorithm, the main strength of PSO is its fast convergence. These particles are distributed in the configuration space. </w:t>
      </w:r>
    </w:p>
    <w:p w:rsidR="00D5325E" w:rsidRDefault="00D5325E">
      <w:pPr>
        <w:pStyle w:val="BodyText"/>
      </w:pPr>
      <w:proofErr w:type="gramStart"/>
      <w:r>
        <w:t>For each iteration</w:t>
      </w:r>
      <w:proofErr w:type="gramEnd"/>
      <w:r>
        <w:t xml:space="preserve"> update the velocities and positions of each particle.</w:t>
      </w:r>
    </w:p>
    <w:p w:rsidR="00D5325E" w:rsidRDefault="00D5325E" w:rsidP="001B0F2F">
      <w:pPr>
        <w:pStyle w:val="BodyText"/>
        <w:ind w:firstLine="0"/>
      </w:pPr>
      <w:r>
        <w:t xml:space="preserve">Velocity </w:t>
      </w:r>
      <w:r w:rsidR="007169F2">
        <w:t>update:</w:t>
      </w:r>
    </w:p>
    <w:p w:rsidR="00C612E5" w:rsidRDefault="00C612E5" w:rsidP="00D5325E">
      <w:pPr>
        <w:jc w:val="both"/>
        <w:rPr>
          <w:rFonts w:eastAsia="Times New Roman"/>
        </w:rPr>
      </w:pPr>
    </w:p>
    <w:p w:rsidR="00C612E5" w:rsidRDefault="00C612E5" w:rsidP="00D5325E">
      <w:pPr>
        <w:jc w:val="both"/>
        <w:rPr>
          <w:rFonts w:eastAsia="Times New Roman"/>
        </w:rPr>
      </w:pPr>
    </w:p>
    <w:p w:rsidR="00C612E5" w:rsidRDefault="00C612E5" w:rsidP="00D5325E">
      <w:pPr>
        <w:jc w:val="both"/>
        <w:rPr>
          <w:rFonts w:eastAsia="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248"/>
        <w:gridCol w:w="536"/>
      </w:tblGrid>
      <w:tr w:rsidR="00C612E5" w:rsidTr="003674CB">
        <w:trPr>
          <w:jc w:val="center"/>
        </w:trPr>
        <w:tc>
          <w:tcPr>
            <w:tcW w:w="4248" w:type="dxa"/>
          </w:tcPr>
          <w:p w:rsidR="00C612E5" w:rsidRDefault="00D95BAF" w:rsidP="00C612E5">
            <w:pPr>
              <w:jc w:val="both"/>
              <w:rPr>
                <w:rFonts w:eastAsia="Times New Roman"/>
              </w:rPr>
            </w:pP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eastAsia="Times New Roman" w:hAnsi="Cambria Math"/>
                </w:rPr>
                <m:t>=</m:t>
              </m:r>
            </m:oMath>
            <w:r w:rsidR="00C612E5">
              <w:rPr>
                <w:rFonts w:eastAsia="Times New Roman"/>
              </w:rPr>
              <w:t xml:space="preserve"> </w:t>
            </w:r>
            <m:oMath>
              <m:r>
                <w:rPr>
                  <w:rFonts w:ascii="Cambria Math" w:hAnsi="Cambria Math"/>
                </w:rPr>
                <m:t xml:space="preserve">w*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oMath>
            <w:r w:rsidR="003674CB">
              <w:rPr>
                <w:rFonts w:eastAsia="Times New Roman"/>
              </w:rPr>
              <w:t>)</w:t>
            </w:r>
          </w:p>
        </w:tc>
        <w:tc>
          <w:tcPr>
            <w:tcW w:w="536" w:type="dxa"/>
          </w:tcPr>
          <w:p w:rsidR="003674CB" w:rsidRDefault="003674CB" w:rsidP="00C612E5">
            <w:pPr>
              <w:rPr>
                <w:rFonts w:eastAsia="Times New Roman"/>
              </w:rPr>
            </w:pPr>
          </w:p>
          <w:p w:rsidR="00C612E5" w:rsidRDefault="00C612E5" w:rsidP="00C612E5">
            <w:pPr>
              <w:rPr>
                <w:rFonts w:eastAsia="Times New Roman"/>
              </w:rPr>
            </w:pPr>
            <w:r>
              <w:rPr>
                <w:rFonts w:eastAsia="Times New Roman"/>
              </w:rPr>
              <w:t>(1)</w:t>
            </w:r>
          </w:p>
        </w:tc>
      </w:tr>
    </w:tbl>
    <w:p w:rsidR="00C612E5" w:rsidRDefault="00C612E5" w:rsidP="00D5325E">
      <w:pPr>
        <w:jc w:val="both"/>
        <w:rPr>
          <w:rFonts w:eastAsia="Times New Roman"/>
        </w:rPr>
      </w:pPr>
    </w:p>
    <w:p w:rsidR="00D5325E" w:rsidRPr="00D5325E" w:rsidRDefault="00D5325E" w:rsidP="00D5325E">
      <w:pPr>
        <w:jc w:val="both"/>
        <w:rPr>
          <w:rFonts w:eastAsia="Times New Roman"/>
        </w:rPr>
      </w:pPr>
      <w:r w:rsidRPr="00B52C48">
        <w:t>Where</w:t>
      </w:r>
      <w: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oMath>
      <w:r w:rsidRPr="00D5325E">
        <w:rPr>
          <w:rFonts w:eastAsia="Times New Roman"/>
        </w:rPr>
        <w:t xml:space="preserve"> and </w:t>
      </w:r>
      <m:oMath>
        <m:r>
          <w:rPr>
            <w:rFonts w:ascii="Cambria Math" w:eastAsia="Times New Roman" w:hAnsi="Cambria Math"/>
          </w:rPr>
          <m:t xml:space="preserve">w </m:t>
        </m:r>
      </m:oMath>
      <w:r w:rsidRPr="00D5325E">
        <w:rPr>
          <w:rFonts w:eastAsia="Times New Roman"/>
        </w:rPr>
        <w:t>are the coefficients of self-component, Social component and Inertial weight respectively.</w:t>
      </w:r>
      <w:r>
        <w:t xml:space="preserve">         </w:t>
      </w:r>
    </w:p>
    <w:p w:rsidR="00D5325E" w:rsidRPr="00B52C48" w:rsidRDefault="00D95BAF" w:rsidP="00D5325E">
      <w:pPr>
        <w:jc w:val="both"/>
      </w:p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rsidR="00D5325E" w:rsidRPr="00B52C48">
        <w:t>– Random numbers in [0, 1]</w:t>
      </w:r>
    </w:p>
    <w:p w:rsidR="00D5325E" w:rsidRDefault="00D5325E" w:rsidP="00D5325E">
      <w:pPr>
        <w:jc w:val="both"/>
        <w:rPr>
          <w:rFonts w:eastAsia="Times New Roman"/>
        </w:rPr>
      </w:pPr>
    </w:p>
    <w:p w:rsidR="00D5325E" w:rsidRDefault="00D5325E" w:rsidP="00D5325E">
      <w:pPr>
        <w:jc w:val="both"/>
        <w:rPr>
          <w:rFonts w:eastAsia="Times New Roman"/>
        </w:rPr>
      </w:pPr>
      <w:r>
        <w:rPr>
          <w:rFonts w:eastAsia="Times New Roman"/>
        </w:rPr>
        <w:t xml:space="preserve">Position </w:t>
      </w:r>
      <w:r w:rsidR="007169F2">
        <w:rPr>
          <w:rFonts w:eastAsia="Times New Roman"/>
        </w:rPr>
        <w:t>Update:</w:t>
      </w:r>
      <w:r>
        <w:rPr>
          <w:rFonts w:eastAsia="Times New Roman"/>
        </w:rPr>
        <w:t xml:space="preserve"> </w:t>
      </w:r>
    </w:p>
    <w:p w:rsidR="003674CB" w:rsidRDefault="003674CB" w:rsidP="00D5325E">
      <w:pPr>
        <w:jc w:val="both"/>
        <w:rPr>
          <w:rFonts w:eastAsia="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91"/>
        <w:gridCol w:w="461"/>
      </w:tblGrid>
      <w:tr w:rsidR="003674CB" w:rsidTr="003674CB">
        <w:tc>
          <w:tcPr>
            <w:tcW w:w="4791" w:type="dxa"/>
          </w:tcPr>
          <w:p w:rsidR="003674CB" w:rsidRDefault="00D95BAF" w:rsidP="003674CB">
            <w:pPr>
              <w:jc w:val="both"/>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tc>
        <w:tc>
          <w:tcPr>
            <w:tcW w:w="461" w:type="dxa"/>
          </w:tcPr>
          <w:p w:rsidR="003674CB" w:rsidRDefault="003674CB" w:rsidP="00D5325E">
            <w:pPr>
              <w:jc w:val="both"/>
            </w:pPr>
            <w:r>
              <w:t>(2)</w:t>
            </w:r>
          </w:p>
        </w:tc>
      </w:tr>
    </w:tbl>
    <w:p w:rsidR="003674CB" w:rsidRPr="00B52C48" w:rsidRDefault="003674CB" w:rsidP="00D5325E">
      <w:pPr>
        <w:jc w:val="both"/>
      </w:pPr>
    </w:p>
    <w:p w:rsidR="00D5325E" w:rsidRDefault="00D5325E" w:rsidP="00D5325E">
      <w:pPr>
        <w:jc w:val="both"/>
      </w:pPr>
      <w:r w:rsidRPr="00B52C48">
        <w:t xml:space="preserve">         This replaces the old particle with the updated particle and calculates the function value of these particles. Now update the new particle best and find</w:t>
      </w:r>
      <w:r w:rsidR="009F4688">
        <w:t xml:space="preserve"> </w:t>
      </w:r>
      <w:r w:rsidRPr="00B52C48">
        <w:t>out the global best</w:t>
      </w:r>
      <w:r>
        <w:t xml:space="preserve"> among these and store such </w:t>
      </w:r>
      <w:proofErr w:type="gramStart"/>
      <w:r>
        <w:t xml:space="preserve">at </w:t>
      </w:r>
      <w:r w:rsidRPr="00B52C48">
        <w:t>each iteration</w:t>
      </w:r>
      <w:proofErr w:type="gramEnd"/>
      <w:r w:rsidRPr="00B52C48">
        <w:t xml:space="preserve">. At the end of iterations the best function value can be seen in the plot or can be displayed. </w:t>
      </w:r>
    </w:p>
    <w:p w:rsidR="002F2999" w:rsidRDefault="00D5325E">
      <w:pPr>
        <w:pStyle w:val="Heading2"/>
      </w:pPr>
      <w:r>
        <w:t xml:space="preserve">Adaptive PSO </w:t>
      </w:r>
      <w:proofErr w:type="gramStart"/>
      <w:r>
        <w:t>( PSO</w:t>
      </w:r>
      <w:proofErr w:type="gramEnd"/>
      <w:r>
        <w:t xml:space="preserve"> – TVIW)</w:t>
      </w:r>
    </w:p>
    <w:p w:rsidR="000653B8" w:rsidRDefault="000653B8" w:rsidP="000653B8">
      <w:pPr>
        <w:jc w:val="both"/>
      </w:pPr>
      <w:r w:rsidRPr="00B52C48">
        <w:t xml:space="preserve">This version is same as classical PSO except that the inertial weight differs </w:t>
      </w:r>
      <w:proofErr w:type="gramStart"/>
      <w:r w:rsidRPr="00B52C48">
        <w:t>at each iteration</w:t>
      </w:r>
      <w:proofErr w:type="gramEnd"/>
      <w:r w:rsidRPr="00B52C48">
        <w:t xml:space="preserve">. As the number of iterations increases, the inertial weight goes on decreasing by using a formula </w:t>
      </w:r>
    </w:p>
    <w:p w:rsidR="000653B8" w:rsidRPr="000653B8" w:rsidRDefault="00C612E5" w:rsidP="000653B8">
      <w:pPr>
        <w:jc w:val="both"/>
        <w:rPr>
          <w:rFonts w:eastAsia="Times New Roman"/>
        </w:rPr>
      </w:pPr>
      <m:oMath>
        <m:r>
          <w:rPr>
            <w:rFonts w:ascii="Cambria Math" w:hAnsi="Cambria Math"/>
          </w:rPr>
          <m:t xml:space="preserve">w =  </m:t>
        </m:r>
        <m:sSub>
          <m:sSubPr>
            <m:ctrlPr>
              <w:rPr>
                <w:rFonts w:ascii="Cambria Math" w:hAnsi="Cambria Math"/>
                <w:i/>
              </w:rPr>
            </m:ctrlPr>
          </m:sSubPr>
          <m:e>
            <m:r>
              <w:rPr>
                <w:rFonts w:ascii="Cambria Math" w:hAnsi="Cambria Math"/>
              </w:rPr>
              <m:t>w</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 xml:space="preserve"> </m:t>
                </m:r>
              </m:e>
            </m:func>
          </m:sub>
        </m:sSub>
        <m:r>
          <w:rPr>
            <w:rFonts w:ascii="Cambria Math" w:hAnsi="Cambria Math"/>
          </w:rPr>
          <m:t>-  (</m:t>
        </m:r>
        <m:f>
          <m:fPr>
            <m:type m:val="skw"/>
            <m:ctrlPr>
              <w:rPr>
                <w:rFonts w:ascii="Cambria Math" w:hAnsi="Cambria Math"/>
                <w:i/>
              </w:rPr>
            </m:ctrlPr>
          </m:fPr>
          <m:num>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max</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min</m:t>
                </m:r>
              </m:sub>
            </m:sSub>
          </m:num>
          <m:den>
            <m:r>
              <w:rPr>
                <w:rFonts w:ascii="Cambria Math" w:hAnsi="Cambria Math"/>
              </w:rPr>
              <m:t>maxiter</m:t>
            </m:r>
          </m:den>
        </m:f>
      </m:oMath>
      <w:r w:rsidR="000653B8" w:rsidRPr="000653B8">
        <w:rPr>
          <w:rFonts w:eastAsia="Times New Roman"/>
        </w:rPr>
        <w:t>)*iter</w:t>
      </w:r>
    </w:p>
    <w:p w:rsidR="000653B8" w:rsidRDefault="000653B8" w:rsidP="000653B8">
      <w:pPr>
        <w:jc w:val="both"/>
      </w:pPr>
      <w:proofErr w:type="spellStart"/>
      <w:proofErr w:type="gramStart"/>
      <w:r w:rsidRPr="0003437A">
        <w:rPr>
          <w:i/>
        </w:rPr>
        <w:t>maxiter</w:t>
      </w:r>
      <w:proofErr w:type="spellEnd"/>
      <w:proofErr w:type="gramEnd"/>
      <w:r>
        <w:t xml:space="preserve"> – the total number of iterations </w:t>
      </w:r>
    </w:p>
    <w:p w:rsidR="000653B8" w:rsidRDefault="000653B8" w:rsidP="000653B8">
      <w:pPr>
        <w:jc w:val="both"/>
      </w:pPr>
      <w:proofErr w:type="spellStart"/>
      <w:proofErr w:type="gramStart"/>
      <w:r w:rsidRPr="0003437A">
        <w:rPr>
          <w:i/>
        </w:rPr>
        <w:t>iter</w:t>
      </w:r>
      <w:proofErr w:type="spellEnd"/>
      <w:proofErr w:type="gramEnd"/>
      <w:r w:rsidRPr="0003437A">
        <w:rPr>
          <w:i/>
        </w:rPr>
        <w:t xml:space="preserve"> </w:t>
      </w:r>
      <w:r>
        <w:t>– the present iteration</w:t>
      </w:r>
    </w:p>
    <w:p w:rsidR="000653B8" w:rsidRDefault="000653B8" w:rsidP="000653B8">
      <w:pPr>
        <w:jc w:val="both"/>
      </w:pPr>
    </w:p>
    <w:p w:rsidR="000653B8" w:rsidRDefault="000653B8" w:rsidP="000653B8">
      <w:pPr>
        <w:jc w:val="both"/>
      </w:pPr>
      <w:r>
        <w:t xml:space="preserve">This can also be done </w:t>
      </w:r>
      <w:r w:rsidRPr="00B52C48">
        <w:t xml:space="preserve">by a </w:t>
      </w:r>
      <w:r>
        <w:t xml:space="preserve">damping factor </w:t>
      </w:r>
      <w:proofErr w:type="gramStart"/>
      <w:r>
        <w:rPr>
          <w:i/>
        </w:rPr>
        <w:t>wd</w:t>
      </w:r>
      <w:proofErr w:type="gramEnd"/>
      <w:r>
        <w:rPr>
          <w:i/>
        </w:rPr>
        <w:t xml:space="preserve"> </w:t>
      </w:r>
      <w:r w:rsidRPr="00B52C48">
        <w:t>whose value varies the performance of the PSO by a larger extent which is shown in the example of Robot Path Planning later in this paper.</w:t>
      </w:r>
    </w:p>
    <w:p w:rsidR="000653B8" w:rsidRDefault="000653B8" w:rsidP="000653B8">
      <w:pPr>
        <w:jc w:val="both"/>
      </w:pPr>
      <w:r>
        <w:t xml:space="preserve">At the end </w:t>
      </w:r>
      <w:proofErr w:type="gramStart"/>
      <w:r>
        <w:t>of each iteration</w:t>
      </w:r>
      <w:proofErr w:type="gramEnd"/>
      <w:r>
        <w:t xml:space="preserve">  </w:t>
      </w:r>
      <m:oMath>
        <m:r>
          <w:rPr>
            <w:rFonts w:ascii="Cambria Math" w:hAnsi="Cambria Math"/>
          </w:rPr>
          <m:t>w=w*wd</m:t>
        </m:r>
      </m:oMath>
      <w:r w:rsidRPr="000653B8">
        <w:rPr>
          <w:rFonts w:eastAsia="Times New Roman"/>
        </w:rPr>
        <w:t xml:space="preserve"> is to be done. Initially </w:t>
      </w:r>
      <m:oMath>
        <m:r>
          <w:rPr>
            <w:rFonts w:ascii="Cambria Math" w:eastAsia="Times New Roman" w:hAnsi="Cambria Math"/>
          </w:rPr>
          <m:t>w=1.</m:t>
        </m:r>
      </m:oMath>
    </w:p>
    <w:p w:rsidR="000653B8" w:rsidRDefault="000653B8" w:rsidP="000653B8">
      <w:pPr>
        <w:jc w:val="both"/>
      </w:pPr>
      <w:r>
        <w:t>For Robot path planning the values used were</w:t>
      </w:r>
    </w:p>
    <w:p w:rsidR="000653B8" w:rsidRPr="000653B8" w:rsidRDefault="00D95BAF" w:rsidP="000653B8">
      <w:pPr>
        <w:jc w:val="both"/>
        <w:rPr>
          <w:rFonts w:eastAsia="Times New Roman"/>
        </w:rPr>
      </w:pPr>
      <m:oMathPara>
        <m:oMath>
          <m:sSub>
            <m:sSubPr>
              <m:ctrlPr>
                <w:rPr>
                  <w:rFonts w:ascii="Cambria Math" w:hAnsi="Cambria Math"/>
                  <w:i/>
                </w:rPr>
              </m:ctrlPr>
            </m:sSubPr>
            <m:e>
              <m:r>
                <w:rPr>
                  <w:rFonts w:ascii="Cambria Math" w:hAnsi="Cambria Math"/>
                </w:rPr>
                <m:t>w</m:t>
              </m:r>
            </m:e>
            <m:sub>
              <m:r>
                <w:rPr>
                  <w:rFonts w:ascii="Cambria Math" w:hAnsi="Cambria Math"/>
                </w:rPr>
                <m:t>max</m:t>
              </m:r>
            </m:sub>
          </m:sSub>
          <m:r>
            <w:rPr>
              <w:rFonts w:ascii="Cambria Math" w:hAnsi="Cambria Math"/>
            </w:rPr>
            <m:t xml:space="preserve">=0.9 , </m:t>
          </m:r>
          <m:sSub>
            <m:sSubPr>
              <m:ctrlPr>
                <w:rPr>
                  <w:rFonts w:ascii="Cambria Math" w:hAnsi="Cambria Math"/>
                  <w:i/>
                </w:rPr>
              </m:ctrlPr>
            </m:sSubPr>
            <m:e>
              <m:r>
                <w:rPr>
                  <w:rFonts w:ascii="Cambria Math" w:hAnsi="Cambria Math"/>
                </w:rPr>
                <m:t>w</m:t>
              </m:r>
            </m:e>
            <m:sub>
              <m:r>
                <w:rPr>
                  <w:rFonts w:ascii="Cambria Math" w:hAnsi="Cambria Math"/>
                </w:rPr>
                <m:t>min</m:t>
              </m:r>
            </m:sub>
          </m:sSub>
          <m:r>
            <w:rPr>
              <w:rFonts w:ascii="Cambria Math" w:hAnsi="Cambria Math"/>
            </w:rPr>
            <m:t>= 0.4   and  wd=0.98</m:t>
          </m:r>
        </m:oMath>
      </m:oMathPara>
    </w:p>
    <w:p w:rsidR="000653B8" w:rsidRPr="00B52C48" w:rsidRDefault="000653B8" w:rsidP="000653B8">
      <w:pPr>
        <w:jc w:val="both"/>
      </w:pPr>
      <w:r w:rsidRPr="00B52C48">
        <w:t>The Adaptive PSO is also known as PSO – TVIW (Time Varying Initial Weight)</w:t>
      </w:r>
    </w:p>
    <w:p w:rsidR="000653B8" w:rsidRDefault="000B512F" w:rsidP="008018BA">
      <w:pPr>
        <w:pStyle w:val="Heading2"/>
      </w:pPr>
      <w:r>
        <w:t xml:space="preserve">Binary </w:t>
      </w:r>
      <w:r w:rsidR="000653B8" w:rsidRPr="00B52C48">
        <w:t xml:space="preserve">PSO </w:t>
      </w:r>
    </w:p>
    <w:p w:rsidR="008018BA" w:rsidRPr="00017FBD" w:rsidRDefault="008018BA" w:rsidP="008018BA">
      <w:pPr>
        <w:pStyle w:val="BodyText"/>
        <w:ind w:firstLine="0"/>
        <w:rPr>
          <w:lang w:eastAsia="en-US"/>
        </w:rPr>
      </w:pPr>
      <w:r>
        <w:rPr>
          <w:lang w:eastAsia="en-US"/>
        </w:rPr>
        <w:t>The Binary PSO was proposed by Eberhart and Kennedy to optimi</w:t>
      </w:r>
      <w:r w:rsidR="00BC4508">
        <w:rPr>
          <w:lang w:eastAsia="en-US"/>
        </w:rPr>
        <w:t xml:space="preserve">ze functions even in Binary PSO </w:t>
      </w:r>
      <w:r>
        <w:rPr>
          <w:lang w:eastAsia="en-US"/>
        </w:rPr>
        <w:t>[8]</w:t>
      </w:r>
    </w:p>
    <w:p w:rsidR="000653B8" w:rsidRDefault="008018BA" w:rsidP="000653B8">
      <w:pPr>
        <w:jc w:val="both"/>
      </w:pPr>
      <w:r>
        <w:t xml:space="preserve">          </w:t>
      </w:r>
      <w:r w:rsidR="000653B8" w:rsidRPr="00B52C48">
        <w:t>This is the extension of the ADAPTIVE PSO and varies from it in the velocity updating. The ADAPTIVE PSO does not take into account of the particles’ v</w:t>
      </w:r>
      <w:r w:rsidR="000653B8">
        <w:t>elocities reaching the maximum.</w:t>
      </w:r>
      <w:r w:rsidR="000653B8" w:rsidRPr="00B52C48">
        <w:t xml:space="preserve">  </w:t>
      </w:r>
      <w:r>
        <w:t>[10]</w:t>
      </w:r>
    </w:p>
    <w:p w:rsidR="000653B8" w:rsidRDefault="000653B8" w:rsidP="000653B8">
      <w:pPr>
        <w:jc w:val="both"/>
      </w:pPr>
      <w:r w:rsidRPr="00B52C48">
        <w:t xml:space="preserve">                       This PSO is only the first type of the Binary PSO. In binary PSO, the position of the particles is updated </w:t>
      </w:r>
      <w:r w:rsidRPr="00B52C48">
        <w:lastRenderedPageBreak/>
        <w:t>only after the velocities are reflected. This operation is termed as mutation. This uses a mutation factor ‘</w:t>
      </w:r>
      <w:proofErr w:type="spellStart"/>
      <w:r w:rsidRPr="00B52C48">
        <w:t>rmu</w:t>
      </w:r>
      <w:proofErr w:type="spellEnd"/>
      <w:r w:rsidRPr="00B52C48">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64"/>
      </w:tblGrid>
      <w:tr w:rsidR="003674CB" w:rsidTr="003674CB">
        <w:tc>
          <w:tcPr>
            <w:tcW w:w="4788" w:type="dxa"/>
          </w:tcPr>
          <w:p w:rsidR="003674CB" w:rsidRPr="00B52C48" w:rsidRDefault="003674CB" w:rsidP="003674CB">
            <w:pPr>
              <w:jc w:val="both"/>
            </w:pPr>
            <w:r w:rsidRPr="00B52C48">
              <w:t>While (number of dimensions)</w:t>
            </w:r>
          </w:p>
          <w:p w:rsidR="003674CB" w:rsidRPr="00B52C48" w:rsidRDefault="003674CB" w:rsidP="003674CB">
            <w:pPr>
              <w:jc w:val="both"/>
            </w:pPr>
            <w:r w:rsidRPr="00B52C48">
              <w:t>r = rand ();</w:t>
            </w:r>
          </w:p>
          <w:p w:rsidR="003674CB" w:rsidRDefault="003674CB" w:rsidP="003674CB">
            <w:pPr>
              <w:jc w:val="both"/>
            </w:pPr>
            <w:r w:rsidRPr="00B52C48">
              <w:t xml:space="preserve">If r &lt; </w:t>
            </w:r>
            <w:proofErr w:type="spellStart"/>
            <w:r w:rsidRPr="00B52C48">
              <w:t>rmu</w:t>
            </w:r>
            <w:proofErr w:type="spellEnd"/>
            <w:r w:rsidRPr="00B52C48">
              <w:t xml:space="preserve">                      </w:t>
            </w:r>
          </w:p>
          <w:p w:rsidR="003674CB" w:rsidRPr="00B52C48" w:rsidRDefault="003674CB" w:rsidP="003674CB">
            <w:pPr>
              <w:jc w:val="both"/>
            </w:pPr>
            <w:r w:rsidRPr="00B52C48">
              <w:t xml:space="preserve">                   </w:t>
            </w:r>
          </w:p>
          <w:p w:rsidR="003674CB" w:rsidRPr="000653B8" w:rsidRDefault="00D95BAF" w:rsidP="003674CB">
            <w:pPr>
              <w:jc w:val="both"/>
              <w:rPr>
                <w:rFonts w:eastAsia="Times New Roman"/>
              </w:rPr>
            </w:pPr>
            <m:oMath>
              <m:sSub>
                <m:sSubPr>
                  <m:ctrlPr>
                    <w:rPr>
                      <w:rFonts w:ascii="Cambria Math" w:hAnsi="Cambria Math"/>
                      <w:i/>
                    </w:rPr>
                  </m:ctrlPr>
                </m:sSubPr>
                <m:e>
                  <m:r>
                    <w:rPr>
                      <w:rFonts w:ascii="Cambria Math" w:hAnsi="Cambria Math"/>
                    </w:rPr>
                    <m:t>v</m:t>
                  </m:r>
                </m:e>
                <m:sub>
                  <m:r>
                    <w:rPr>
                      <w:rFonts w:ascii="Cambria Math" w:hAnsi="Cambria Math"/>
                    </w:rPr>
                    <m:t xml:space="preserve">id     </m:t>
                  </m:r>
                </m:sub>
              </m:sSub>
            </m:oMath>
            <w:r w:rsidR="003674CB" w:rsidRPr="000653B8">
              <w:rPr>
                <w:rFonts w:eastAsia="Times New Roman"/>
              </w:rPr>
              <w:t xml:space="preserve">=    -  </w:t>
            </w:r>
            <m:oMath>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id</m:t>
                  </m:r>
                </m:sub>
              </m:sSub>
            </m:oMath>
            <w:r w:rsidR="003674CB" w:rsidRPr="000653B8">
              <w:rPr>
                <w:rFonts w:eastAsia="Times New Roman"/>
              </w:rPr>
              <w:t xml:space="preserve">                      </w:t>
            </w:r>
          </w:p>
          <w:p w:rsidR="003674CB" w:rsidRDefault="003674CB" w:rsidP="000653B8">
            <w:pPr>
              <w:jc w:val="both"/>
            </w:pPr>
          </w:p>
        </w:tc>
        <w:tc>
          <w:tcPr>
            <w:tcW w:w="464" w:type="dxa"/>
          </w:tcPr>
          <w:p w:rsidR="003674CB" w:rsidRDefault="003674CB" w:rsidP="000653B8">
            <w:pPr>
              <w:jc w:val="both"/>
            </w:pPr>
          </w:p>
          <w:p w:rsidR="003674CB" w:rsidRDefault="003674CB" w:rsidP="000653B8">
            <w:pPr>
              <w:jc w:val="both"/>
            </w:pPr>
          </w:p>
          <w:p w:rsidR="003674CB" w:rsidRDefault="003674CB" w:rsidP="000653B8">
            <w:pPr>
              <w:jc w:val="both"/>
            </w:pPr>
            <w:r>
              <w:t>(3)</w:t>
            </w:r>
          </w:p>
        </w:tc>
      </w:tr>
    </w:tbl>
    <w:p w:rsidR="003674CB" w:rsidRDefault="003674CB" w:rsidP="000653B8">
      <w:pPr>
        <w:jc w:val="both"/>
      </w:pPr>
    </w:p>
    <w:p w:rsidR="003674CB" w:rsidRDefault="003674CB" w:rsidP="000653B8">
      <w:pPr>
        <w:jc w:val="both"/>
      </w:pPr>
    </w:p>
    <w:p w:rsidR="003674CB" w:rsidRPr="00B52C48" w:rsidRDefault="003674CB" w:rsidP="000653B8">
      <w:pPr>
        <w:jc w:val="both"/>
      </w:pPr>
    </w:p>
    <w:p w:rsidR="000653B8" w:rsidRDefault="000653B8" w:rsidP="000653B8">
      <w:pPr>
        <w:jc w:val="both"/>
      </w:pPr>
      <w:r>
        <w:t xml:space="preserve">The mutation factor </w:t>
      </w:r>
      <w:proofErr w:type="spellStart"/>
      <w:r>
        <w:t>rmu</w:t>
      </w:r>
      <w:proofErr w:type="spellEnd"/>
      <w:r>
        <w:t xml:space="preserve"> is chosen as 0.4.</w:t>
      </w:r>
    </w:p>
    <w:p w:rsidR="000653B8" w:rsidRDefault="000653B8" w:rsidP="000653B8">
      <w:pPr>
        <w:jc w:val="both"/>
      </w:pPr>
      <w:r w:rsidRPr="00B52C48">
        <w:t>In case of Robot Path Planning the Bina</w:t>
      </w:r>
      <w:r>
        <w:t>ry PSO gives better results in much</w:t>
      </w:r>
      <w:r w:rsidRPr="00B52C48">
        <w:t xml:space="preserve"> complex environment than other versions of PSO.</w:t>
      </w:r>
    </w:p>
    <w:p w:rsidR="000653B8" w:rsidRPr="00B52C48" w:rsidRDefault="000653B8" w:rsidP="000653B8">
      <w:pPr>
        <w:jc w:val="both"/>
      </w:pPr>
      <w:r w:rsidRPr="00B52C48">
        <w:t xml:space="preserve"> The pseudo code is as follows: </w:t>
      </w:r>
    </w:p>
    <w:p w:rsidR="000653B8" w:rsidRPr="00B52C48" w:rsidRDefault="000653B8" w:rsidP="000653B8">
      <w:pPr>
        <w:pStyle w:val="ListParagraph"/>
        <w:numPr>
          <w:ilvl w:val="0"/>
          <w:numId w:val="12"/>
        </w:numPr>
        <w:autoSpaceDE w:val="0"/>
        <w:autoSpaceDN w:val="0"/>
        <w:adjustRightInd w:val="0"/>
        <w:spacing w:after="0" w:line="240" w:lineRule="auto"/>
        <w:rPr>
          <w:rFonts w:ascii="Times New Roman" w:hAnsi="Times New Roman"/>
          <w:sz w:val="20"/>
          <w:szCs w:val="20"/>
        </w:rPr>
      </w:pPr>
      <w:r w:rsidRPr="00B52C48">
        <w:rPr>
          <w:rFonts w:ascii="Times New Roman" w:hAnsi="Times New Roman"/>
          <w:sz w:val="20"/>
          <w:szCs w:val="20"/>
        </w:rPr>
        <w:t>Start</w:t>
      </w:r>
    </w:p>
    <w:p w:rsidR="000653B8" w:rsidRPr="00B52C48" w:rsidRDefault="000653B8" w:rsidP="000653B8">
      <w:pPr>
        <w:pStyle w:val="ListParagraph"/>
        <w:numPr>
          <w:ilvl w:val="0"/>
          <w:numId w:val="12"/>
        </w:numPr>
        <w:jc w:val="both"/>
        <w:rPr>
          <w:rFonts w:ascii="Times New Roman" w:hAnsi="Times New Roman"/>
          <w:sz w:val="20"/>
          <w:szCs w:val="20"/>
        </w:rPr>
      </w:pPr>
      <w:r w:rsidRPr="00B52C48">
        <w:rPr>
          <w:rFonts w:ascii="Times New Roman" w:hAnsi="Times New Roman"/>
          <w:sz w:val="20"/>
          <w:szCs w:val="20"/>
        </w:rPr>
        <w:t>G = 0 (generation index)</w:t>
      </w:r>
    </w:p>
    <w:p w:rsidR="000653B8" w:rsidRPr="00B52C48" w:rsidRDefault="000653B8" w:rsidP="000653B8">
      <w:pPr>
        <w:pStyle w:val="ListParagraph"/>
        <w:numPr>
          <w:ilvl w:val="0"/>
          <w:numId w:val="12"/>
        </w:numPr>
        <w:jc w:val="both"/>
        <w:rPr>
          <w:rFonts w:ascii="Times New Roman" w:hAnsi="Times New Roman"/>
          <w:sz w:val="20"/>
          <w:szCs w:val="20"/>
        </w:rPr>
      </w:pPr>
      <w:r w:rsidRPr="00B52C48">
        <w:rPr>
          <w:rFonts w:ascii="Times New Roman" w:hAnsi="Times New Roman"/>
          <w:sz w:val="20"/>
          <w:szCs w:val="20"/>
        </w:rPr>
        <w:t>Initialize the swarm with some random positions</w:t>
      </w:r>
    </w:p>
    <w:p w:rsidR="000653B8" w:rsidRPr="00B52C48" w:rsidRDefault="000653B8" w:rsidP="000653B8">
      <w:pPr>
        <w:pStyle w:val="ListParagraph"/>
        <w:numPr>
          <w:ilvl w:val="0"/>
          <w:numId w:val="12"/>
        </w:numPr>
        <w:jc w:val="both"/>
        <w:rPr>
          <w:rFonts w:ascii="Times New Roman" w:hAnsi="Times New Roman"/>
          <w:sz w:val="20"/>
          <w:szCs w:val="20"/>
        </w:rPr>
      </w:pPr>
      <w:r w:rsidRPr="00B52C48">
        <w:rPr>
          <w:rFonts w:ascii="Times New Roman" w:hAnsi="Times New Roman"/>
          <w:sz w:val="20"/>
          <w:szCs w:val="20"/>
        </w:rPr>
        <w:t>Evaluate their function values using the objective function</w:t>
      </w:r>
    </w:p>
    <w:p w:rsidR="000653B8" w:rsidRPr="00B52C48" w:rsidRDefault="000653B8" w:rsidP="000653B8">
      <w:pPr>
        <w:pStyle w:val="ListParagraph"/>
        <w:numPr>
          <w:ilvl w:val="0"/>
          <w:numId w:val="12"/>
        </w:numPr>
        <w:jc w:val="both"/>
        <w:rPr>
          <w:rFonts w:ascii="Times New Roman" w:hAnsi="Times New Roman"/>
          <w:sz w:val="20"/>
          <w:szCs w:val="20"/>
        </w:rPr>
      </w:pPr>
      <w:r w:rsidRPr="00B52C48">
        <w:rPr>
          <w:rFonts w:ascii="Times New Roman" w:hAnsi="Times New Roman"/>
          <w:sz w:val="20"/>
          <w:szCs w:val="20"/>
        </w:rPr>
        <w:t>G = 0 (generation index)</w:t>
      </w:r>
    </w:p>
    <w:p w:rsidR="000653B8" w:rsidRPr="00B52C48" w:rsidRDefault="000653B8" w:rsidP="000653B8">
      <w:pPr>
        <w:pStyle w:val="ListParagraph"/>
        <w:numPr>
          <w:ilvl w:val="0"/>
          <w:numId w:val="12"/>
        </w:numPr>
        <w:jc w:val="both"/>
        <w:rPr>
          <w:rFonts w:ascii="Times New Roman" w:hAnsi="Times New Roman"/>
          <w:sz w:val="20"/>
          <w:szCs w:val="20"/>
        </w:rPr>
      </w:pPr>
      <w:r w:rsidRPr="00B52C48">
        <w:rPr>
          <w:rFonts w:ascii="Times New Roman" w:hAnsi="Times New Roman"/>
          <w:sz w:val="20"/>
          <w:szCs w:val="20"/>
        </w:rPr>
        <w:t>Update the velocity using</w:t>
      </w:r>
      <w:r>
        <w:rPr>
          <w:rFonts w:ascii="Times New Roman" w:hAnsi="Times New Roman"/>
          <w:sz w:val="20"/>
          <w:szCs w:val="20"/>
        </w:rPr>
        <w:t xml:space="preserve"> </w:t>
      </w:r>
      <w:r w:rsidR="00740238">
        <w:rPr>
          <w:rFonts w:ascii="Times New Roman" w:hAnsi="Times New Roman"/>
          <w:sz w:val="20"/>
          <w:szCs w:val="20"/>
        </w:rPr>
        <w:t>(</w:t>
      </w:r>
      <w:r>
        <w:rPr>
          <w:rFonts w:ascii="Times New Roman" w:hAnsi="Times New Roman"/>
          <w:sz w:val="20"/>
          <w:szCs w:val="20"/>
        </w:rPr>
        <w:t>1</w:t>
      </w:r>
      <w:r w:rsidR="00740238">
        <w:rPr>
          <w:rFonts w:ascii="Times New Roman" w:hAnsi="Times New Roman"/>
          <w:sz w:val="20"/>
          <w:szCs w:val="20"/>
        </w:rPr>
        <w:t>)</w:t>
      </w:r>
    </w:p>
    <w:p w:rsidR="000653B8" w:rsidRPr="00B52C48" w:rsidRDefault="000653B8" w:rsidP="000653B8">
      <w:pPr>
        <w:pStyle w:val="ListParagraph"/>
        <w:numPr>
          <w:ilvl w:val="0"/>
          <w:numId w:val="12"/>
        </w:numPr>
        <w:jc w:val="both"/>
        <w:rPr>
          <w:rFonts w:ascii="Times New Roman" w:hAnsi="Times New Roman"/>
          <w:sz w:val="20"/>
          <w:szCs w:val="20"/>
        </w:rPr>
      </w:pPr>
      <w:r w:rsidRPr="00B52C48">
        <w:rPr>
          <w:rFonts w:ascii="Times New Roman" w:hAnsi="Times New Roman"/>
          <w:sz w:val="20"/>
          <w:szCs w:val="20"/>
        </w:rPr>
        <w:t xml:space="preserve">Mutate the velocity using </w:t>
      </w:r>
      <w:r w:rsidR="00740238">
        <w:rPr>
          <w:rFonts w:ascii="Times New Roman" w:hAnsi="Times New Roman"/>
          <w:sz w:val="20"/>
          <w:szCs w:val="20"/>
        </w:rPr>
        <w:t>(</w:t>
      </w:r>
      <w:r>
        <w:rPr>
          <w:rFonts w:ascii="Times New Roman" w:hAnsi="Times New Roman"/>
          <w:sz w:val="20"/>
          <w:szCs w:val="20"/>
        </w:rPr>
        <w:t>3</w:t>
      </w:r>
      <w:r w:rsidR="00740238">
        <w:rPr>
          <w:rFonts w:ascii="Times New Roman" w:hAnsi="Times New Roman"/>
          <w:sz w:val="20"/>
          <w:szCs w:val="20"/>
        </w:rPr>
        <w:t>)</w:t>
      </w:r>
    </w:p>
    <w:p w:rsidR="000653B8" w:rsidRPr="00B52C48" w:rsidRDefault="00BC4508" w:rsidP="000653B8">
      <w:pPr>
        <w:pStyle w:val="ListParagraph"/>
        <w:numPr>
          <w:ilvl w:val="0"/>
          <w:numId w:val="12"/>
        </w:numPr>
        <w:jc w:val="both"/>
        <w:rPr>
          <w:rFonts w:ascii="Times New Roman" w:hAnsi="Times New Roman"/>
          <w:sz w:val="20"/>
          <w:szCs w:val="20"/>
        </w:rPr>
      </w:pPr>
      <w:r>
        <w:rPr>
          <w:rFonts w:ascii="Times New Roman" w:hAnsi="Times New Roman"/>
          <w:sz w:val="20"/>
          <w:szCs w:val="20"/>
        </w:rPr>
        <w:t>Update the position using</w:t>
      </w:r>
      <w:r w:rsidR="000653B8">
        <w:rPr>
          <w:rFonts w:ascii="Times New Roman" w:hAnsi="Times New Roman"/>
          <w:sz w:val="20"/>
          <w:szCs w:val="20"/>
        </w:rPr>
        <w:t xml:space="preserve"> </w:t>
      </w:r>
      <w:r w:rsidR="00740238">
        <w:rPr>
          <w:rFonts w:ascii="Times New Roman" w:hAnsi="Times New Roman"/>
          <w:sz w:val="20"/>
          <w:szCs w:val="20"/>
        </w:rPr>
        <w:t>(</w:t>
      </w:r>
      <w:r w:rsidR="000653B8">
        <w:rPr>
          <w:rFonts w:ascii="Times New Roman" w:hAnsi="Times New Roman"/>
          <w:sz w:val="20"/>
          <w:szCs w:val="20"/>
        </w:rPr>
        <w:t>2</w:t>
      </w:r>
      <w:r w:rsidR="00740238">
        <w:rPr>
          <w:rFonts w:ascii="Times New Roman" w:hAnsi="Times New Roman"/>
          <w:sz w:val="20"/>
          <w:szCs w:val="20"/>
        </w:rPr>
        <w:t>)</w:t>
      </w:r>
    </w:p>
    <w:p w:rsidR="000653B8" w:rsidRPr="00B52C48" w:rsidRDefault="000653B8" w:rsidP="000653B8">
      <w:pPr>
        <w:pStyle w:val="ListParagraph"/>
        <w:numPr>
          <w:ilvl w:val="0"/>
          <w:numId w:val="12"/>
        </w:numPr>
        <w:jc w:val="both"/>
        <w:rPr>
          <w:rFonts w:ascii="Times New Roman" w:hAnsi="Times New Roman"/>
          <w:sz w:val="20"/>
          <w:szCs w:val="20"/>
        </w:rPr>
      </w:pPr>
      <w:r w:rsidRPr="00B52C48">
        <w:rPr>
          <w:rFonts w:ascii="Times New Roman" w:hAnsi="Times New Roman"/>
          <w:sz w:val="20"/>
          <w:szCs w:val="20"/>
        </w:rPr>
        <w:t xml:space="preserve">Evaluate the function value using </w:t>
      </w:r>
      <w:r>
        <w:rPr>
          <w:rFonts w:ascii="Times New Roman" w:hAnsi="Times New Roman"/>
          <w:sz w:val="20"/>
          <w:szCs w:val="20"/>
        </w:rPr>
        <w:t>objective function</w:t>
      </w:r>
    </w:p>
    <w:p w:rsidR="000653B8" w:rsidRPr="00B52C48" w:rsidRDefault="000653B8" w:rsidP="000653B8">
      <w:pPr>
        <w:pStyle w:val="ListParagraph"/>
        <w:numPr>
          <w:ilvl w:val="0"/>
          <w:numId w:val="12"/>
        </w:numPr>
        <w:jc w:val="both"/>
        <w:rPr>
          <w:rFonts w:ascii="Times New Roman" w:hAnsi="Times New Roman"/>
          <w:sz w:val="20"/>
          <w:szCs w:val="20"/>
        </w:rPr>
      </w:pPr>
      <w:r w:rsidRPr="00B52C48">
        <w:rPr>
          <w:rFonts w:ascii="Times New Roman" w:hAnsi="Times New Roman"/>
          <w:sz w:val="20"/>
          <w:szCs w:val="20"/>
        </w:rPr>
        <w:t>Replace with the old particle</w:t>
      </w:r>
    </w:p>
    <w:p w:rsidR="000653B8" w:rsidRPr="00B52C48" w:rsidRDefault="000653B8" w:rsidP="000653B8">
      <w:pPr>
        <w:pStyle w:val="ListParagraph"/>
        <w:numPr>
          <w:ilvl w:val="0"/>
          <w:numId w:val="12"/>
        </w:numPr>
        <w:jc w:val="both"/>
        <w:rPr>
          <w:rFonts w:ascii="Times New Roman" w:hAnsi="Times New Roman"/>
          <w:sz w:val="20"/>
          <w:szCs w:val="20"/>
        </w:rPr>
      </w:pPr>
      <w:r w:rsidRPr="00B52C48">
        <w:rPr>
          <w:rFonts w:ascii="Times New Roman" w:hAnsi="Times New Roman"/>
          <w:sz w:val="20"/>
          <w:szCs w:val="20"/>
        </w:rPr>
        <w:t>Evaluate the global best for each iteration</w:t>
      </w:r>
    </w:p>
    <w:p w:rsidR="000653B8" w:rsidRPr="00B52C48" w:rsidRDefault="000653B8" w:rsidP="000653B8">
      <w:pPr>
        <w:pStyle w:val="ListParagraph"/>
        <w:numPr>
          <w:ilvl w:val="0"/>
          <w:numId w:val="12"/>
        </w:numPr>
        <w:jc w:val="both"/>
        <w:rPr>
          <w:rFonts w:ascii="Times New Roman" w:hAnsi="Times New Roman"/>
          <w:sz w:val="20"/>
          <w:szCs w:val="20"/>
        </w:rPr>
      </w:pPr>
      <w:r w:rsidRPr="00B52C48">
        <w:rPr>
          <w:rFonts w:ascii="Times New Roman" w:hAnsi="Times New Roman"/>
          <w:sz w:val="20"/>
          <w:szCs w:val="20"/>
        </w:rPr>
        <w:t>If satisfied</w:t>
      </w:r>
    </w:p>
    <w:p w:rsidR="000653B8" w:rsidRPr="00B52C48" w:rsidRDefault="000653B8" w:rsidP="000653B8">
      <w:pPr>
        <w:pStyle w:val="ListParagraph"/>
        <w:numPr>
          <w:ilvl w:val="0"/>
          <w:numId w:val="12"/>
        </w:numPr>
        <w:jc w:val="both"/>
        <w:rPr>
          <w:rFonts w:ascii="Times New Roman" w:hAnsi="Times New Roman"/>
          <w:sz w:val="20"/>
          <w:szCs w:val="20"/>
        </w:rPr>
      </w:pPr>
      <w:r w:rsidRPr="00B52C48">
        <w:rPr>
          <w:rFonts w:ascii="Times New Roman" w:hAnsi="Times New Roman"/>
          <w:sz w:val="20"/>
          <w:szCs w:val="20"/>
        </w:rPr>
        <w:t>Stop;</w:t>
      </w:r>
    </w:p>
    <w:p w:rsidR="000653B8" w:rsidRPr="00B52C48" w:rsidRDefault="000653B8" w:rsidP="000653B8">
      <w:pPr>
        <w:pStyle w:val="ListParagraph"/>
        <w:numPr>
          <w:ilvl w:val="0"/>
          <w:numId w:val="12"/>
        </w:numPr>
        <w:jc w:val="both"/>
        <w:rPr>
          <w:rFonts w:ascii="Times New Roman" w:hAnsi="Times New Roman"/>
          <w:sz w:val="20"/>
          <w:szCs w:val="20"/>
        </w:rPr>
      </w:pPr>
      <w:r w:rsidRPr="00B52C48">
        <w:rPr>
          <w:rFonts w:ascii="Times New Roman" w:hAnsi="Times New Roman"/>
          <w:sz w:val="20"/>
          <w:szCs w:val="20"/>
        </w:rPr>
        <w:t>Else</w:t>
      </w:r>
    </w:p>
    <w:p w:rsidR="000653B8" w:rsidRDefault="000653B8" w:rsidP="000653B8">
      <w:pPr>
        <w:pStyle w:val="ListParagraph"/>
        <w:numPr>
          <w:ilvl w:val="0"/>
          <w:numId w:val="12"/>
        </w:numPr>
        <w:jc w:val="both"/>
        <w:rPr>
          <w:rFonts w:ascii="Times New Roman" w:hAnsi="Times New Roman"/>
          <w:sz w:val="20"/>
          <w:szCs w:val="20"/>
        </w:rPr>
      </w:pPr>
      <w:r w:rsidRPr="00B52C48">
        <w:rPr>
          <w:rFonts w:ascii="Times New Roman" w:hAnsi="Times New Roman"/>
          <w:sz w:val="20"/>
          <w:szCs w:val="20"/>
        </w:rPr>
        <w:t xml:space="preserve">Go to step </w:t>
      </w:r>
      <w:r>
        <w:rPr>
          <w:rFonts w:ascii="Times New Roman" w:hAnsi="Times New Roman"/>
          <w:sz w:val="20"/>
          <w:szCs w:val="20"/>
        </w:rPr>
        <w:t>6</w:t>
      </w:r>
      <w:r>
        <w:t xml:space="preserve">    </w:t>
      </w:r>
    </w:p>
    <w:p w:rsidR="002F2999" w:rsidRDefault="002F4569">
      <w:pPr>
        <w:pStyle w:val="Heading2"/>
      </w:pPr>
      <w:r>
        <w:t>Modified PSO</w:t>
      </w:r>
    </w:p>
    <w:p w:rsidR="00017FBD" w:rsidRDefault="00017FBD" w:rsidP="00017FBD">
      <w:pPr>
        <w:jc w:val="left"/>
      </w:pPr>
      <w:r>
        <w:t xml:space="preserve">    </w:t>
      </w:r>
      <w:r w:rsidR="000653B8" w:rsidRPr="00B52C48">
        <w:t>The classical PSO takes into a</w:t>
      </w:r>
      <w:r>
        <w:t>ccount only the particles’ best</w:t>
      </w:r>
    </w:p>
    <w:p w:rsidR="000653B8" w:rsidRPr="00B52C48" w:rsidRDefault="000653B8" w:rsidP="00017FBD">
      <w:pPr>
        <w:jc w:val="left"/>
      </w:pPr>
      <w:proofErr w:type="gramStart"/>
      <w:r w:rsidRPr="00B52C48">
        <w:t>position</w:t>
      </w:r>
      <w:proofErr w:type="gramEnd"/>
      <w:r w:rsidRPr="00B52C48">
        <w:t xml:space="preserve"> and the global best among all the particles. But the modified PSO takes even the particles’ worst position and the global worst among all the particles. And also includes them in the velocity updating formula of the particles.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64"/>
      </w:tblGrid>
      <w:tr w:rsidR="003674CB" w:rsidTr="003674CB">
        <w:trPr>
          <w:jc w:val="center"/>
        </w:trPr>
        <w:tc>
          <w:tcPr>
            <w:tcW w:w="4788" w:type="dxa"/>
          </w:tcPr>
          <w:p w:rsidR="003674CB" w:rsidRPr="003674CB" w:rsidRDefault="003674CB" w:rsidP="003674CB">
            <w:pPr>
              <w:jc w:val="both"/>
              <w:rPr>
                <w:rFonts w:ascii="Times New Roman" w:hAnsi="Times New Roman"/>
              </w:rPr>
            </w:pPr>
          </w:p>
          <w:p w:rsidR="003674CB" w:rsidRPr="003674CB" w:rsidRDefault="003674CB" w:rsidP="003674CB">
            <w:pPr>
              <w:jc w:val="both"/>
              <w:rPr>
                <w:rFonts w:ascii="Times New Roman" w:hAnsi="Times New Roman"/>
              </w:rPr>
            </w:pPr>
          </w:p>
          <w:p w:rsidR="003674CB" w:rsidRDefault="00D95BAF" w:rsidP="003674CB">
            <w:pPr>
              <w:jc w:val="both"/>
              <w:rPr>
                <w:rFonts w:eastAsia="Times New Roman"/>
              </w:rPr>
            </w:pPr>
            <m:oMathPara>
              <m:oMath>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i</m:t>
                    </m:r>
                  </m:sub>
                </m:sSub>
                <m:r>
                  <w:rPr>
                    <w:rFonts w:ascii="Cambria Math" w:eastAsia="Times New Roman" w:hAnsi="Cambria Math"/>
                  </w:rPr>
                  <m:t xml:space="preserve">=w* </m:t>
                </m:r>
                <m:sSub>
                  <m:sSubPr>
                    <m:ctrlPr>
                      <w:rPr>
                        <w:rFonts w:ascii="Cambria Math" w:eastAsia="Times New Roman" w:hAnsi="Cambria Math"/>
                        <w:i/>
                      </w:rPr>
                    </m:ctrlPr>
                  </m:sSubPr>
                  <m:e>
                    <m:r>
                      <w:rPr>
                        <w:rFonts w:ascii="Cambria Math" w:eastAsia="Times New Roman" w:hAnsi="Cambria Math"/>
                      </w:rPr>
                      <m:t>V</m:t>
                    </m:r>
                  </m:e>
                  <m:sub>
                    <m:r>
                      <w:rPr>
                        <w:rFonts w:ascii="Cambria Math" w:eastAsia="Times New Roman" w:hAnsi="Cambria Math"/>
                      </w:rPr>
                      <m:t>i</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1</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1</m:t>
                    </m:r>
                  </m:sub>
                </m:sSub>
                <m:r>
                  <w:rPr>
                    <w:rFonts w:ascii="Cambria Math" w:eastAsia="Times New Roman" w:hAnsi="Cambria Math"/>
                  </w:rPr>
                  <m:t>*</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i</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e>
                </m:d>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2</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2</m:t>
                    </m:r>
                  </m:sub>
                </m:sSub>
                <m:r>
                  <w:rPr>
                    <w:rFonts w:ascii="Cambria Math" w:eastAsia="Times New Roman" w:hAnsi="Cambria Math"/>
                  </w:rPr>
                  <m:t>*</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G</m:t>
                        </m:r>
                      </m:e>
                      <m:sub>
                        <m:r>
                          <w:rPr>
                            <w:rFonts w:ascii="Cambria Math" w:eastAsia="Times New Roman" w:hAnsi="Cambria Math"/>
                          </w:rPr>
                          <m:t>i</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e>
                </m:d>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3</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3</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i</m:t>
                    </m:r>
                  </m:sub>
                </m:sSub>
                <m:r>
                  <w:rPr>
                    <w:rFonts w:ascii="Cambria Math" w:eastAsia="Times New Roman" w:hAnsi="Cambria Math"/>
                  </w:rPr>
                  <m:t xml:space="preserve">- </m:t>
                </m:r>
                <m:sSub>
                  <m:sSubPr>
                    <m:ctrlPr>
                      <w:rPr>
                        <w:rFonts w:ascii="Cambria Math" w:eastAsia="Times New Roman" w:hAnsi="Cambria Math"/>
                        <w:i/>
                      </w:rPr>
                    </m:ctrlPr>
                  </m:sSubPr>
                  <m:e>
                    <m:r>
                      <w:rPr>
                        <w:rFonts w:ascii="Cambria Math" w:eastAsia="Times New Roman" w:hAnsi="Cambria Math"/>
                      </w:rPr>
                      <m:t>P</m:t>
                    </m:r>
                  </m:e>
                  <m:sub>
                    <m:r>
                      <w:rPr>
                        <w:rFonts w:ascii="Cambria Math" w:eastAsia="Times New Roman" w:hAnsi="Cambria Math"/>
                      </w:rPr>
                      <m:t>i</m:t>
                    </m:r>
                  </m:sub>
                </m:sSub>
                <m:r>
                  <w:rPr>
                    <w:rFonts w:ascii="Cambria Math" w:eastAsia="Times New Roman" w:hAnsi="Cambria Math"/>
                  </w:rPr>
                  <m:t>)</m:t>
                </m:r>
              </m:oMath>
            </m:oMathPara>
          </w:p>
        </w:tc>
        <w:tc>
          <w:tcPr>
            <w:tcW w:w="464" w:type="dxa"/>
          </w:tcPr>
          <w:p w:rsidR="003674CB" w:rsidRDefault="003674CB" w:rsidP="00017FBD">
            <w:pPr>
              <w:jc w:val="both"/>
              <w:rPr>
                <w:rFonts w:eastAsia="Times New Roman"/>
              </w:rPr>
            </w:pPr>
          </w:p>
          <w:p w:rsidR="003674CB" w:rsidRDefault="003674CB" w:rsidP="00017FBD">
            <w:pPr>
              <w:jc w:val="both"/>
              <w:rPr>
                <w:rFonts w:eastAsia="Times New Roman"/>
              </w:rPr>
            </w:pPr>
          </w:p>
          <w:p w:rsidR="003674CB" w:rsidRDefault="003674CB" w:rsidP="00017FBD">
            <w:pPr>
              <w:jc w:val="both"/>
              <w:rPr>
                <w:rFonts w:eastAsia="Times New Roman"/>
              </w:rPr>
            </w:pPr>
            <w:r>
              <w:rPr>
                <w:rFonts w:eastAsia="Times New Roman"/>
              </w:rPr>
              <w:t>(4)</w:t>
            </w:r>
          </w:p>
        </w:tc>
      </w:tr>
    </w:tbl>
    <w:p w:rsidR="000653B8" w:rsidRPr="000653B8" w:rsidRDefault="000653B8" w:rsidP="00017FBD">
      <w:pPr>
        <w:jc w:val="both"/>
        <w:rPr>
          <w:rFonts w:eastAsia="Calibri"/>
        </w:rPr>
      </w:pPr>
      <w:r w:rsidRPr="000653B8">
        <w:rPr>
          <w:rFonts w:eastAsia="Times New Roman"/>
        </w:rPr>
        <w:t xml:space="preserve">                              </w:t>
      </w:r>
    </w:p>
    <w:p w:rsidR="000653B8" w:rsidRPr="000653B8" w:rsidRDefault="00D95BAF" w:rsidP="00017FBD">
      <w:pPr>
        <w:jc w:val="left"/>
        <w:rPr>
          <w:rFonts w:eastAsia="Times New Roman"/>
        </w:rPr>
      </w:pP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0653B8" w:rsidRPr="000653B8">
        <w:rPr>
          <w:rFonts w:eastAsia="Times New Roman"/>
        </w:rPr>
        <w:t xml:space="preserve"> – Worst Function value of the     particle</w:t>
      </w:r>
    </w:p>
    <w:p w:rsidR="000653B8" w:rsidRPr="000653B8" w:rsidRDefault="00D95BAF" w:rsidP="00017FBD">
      <w:pPr>
        <w:jc w:val="left"/>
        <w:rPr>
          <w:rFonts w:eastAsia="Times New Roman"/>
        </w:rPr>
      </w:pPr>
      <m:oMath>
        <m:sSub>
          <m:sSubPr>
            <m:ctrlPr>
              <w:rPr>
                <w:rFonts w:ascii="Cambria Math" w:eastAsia="Times New Roman" w:hAnsi="Cambria Math"/>
                <w:i/>
              </w:rPr>
            </m:ctrlPr>
          </m:sSubPr>
          <m:e>
            <m:r>
              <w:rPr>
                <w:rFonts w:ascii="Cambria Math" w:eastAsia="Times New Roman" w:hAnsi="Cambria Math"/>
              </w:rPr>
              <m:t>C</m:t>
            </m:r>
          </m:e>
          <m:sub>
            <m:r>
              <w:rPr>
                <w:rFonts w:ascii="Cambria Math" w:eastAsia="Times New Roman" w:hAnsi="Cambria Math"/>
              </w:rPr>
              <m:t>3</m:t>
            </m:r>
          </m:sub>
        </m:sSub>
        <m:r>
          <w:rPr>
            <w:rFonts w:ascii="Cambria Math" w:eastAsia="Times New Roman" w:hAnsi="Cambria Math"/>
          </w:rPr>
          <m:t xml:space="preserve"> </m:t>
        </m:r>
      </m:oMath>
      <w:r w:rsidR="000653B8" w:rsidRPr="000653B8">
        <w:rPr>
          <w:rFonts w:eastAsia="Times New Roman"/>
        </w:rPr>
        <w:t xml:space="preserve"> - Another acceleration coefficient</w:t>
      </w:r>
    </w:p>
    <w:p w:rsidR="000653B8" w:rsidRPr="000653B8" w:rsidRDefault="00D95BAF" w:rsidP="00017FBD">
      <w:pPr>
        <w:jc w:val="left"/>
        <w:rPr>
          <w:rFonts w:eastAsia="Times New Roman"/>
        </w:rPr>
      </w:pPr>
      <m:oMath>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3</m:t>
            </m:r>
          </m:sub>
        </m:sSub>
      </m:oMath>
      <w:r w:rsidR="000653B8" w:rsidRPr="000653B8">
        <w:rPr>
          <w:rFonts w:eastAsia="Times New Roman"/>
        </w:rPr>
        <w:t xml:space="preserve"> – Random number in [0, 1].</w:t>
      </w:r>
    </w:p>
    <w:p w:rsidR="000653B8" w:rsidRPr="000653B8" w:rsidRDefault="00017FBD" w:rsidP="00017FBD">
      <w:pPr>
        <w:jc w:val="left"/>
        <w:rPr>
          <w:rFonts w:eastAsia="Times New Roman"/>
        </w:rPr>
      </w:pPr>
      <w:r>
        <w:rPr>
          <w:rFonts w:eastAsia="Times New Roman"/>
        </w:rPr>
        <w:t xml:space="preserve">       </w:t>
      </w:r>
      <w:r w:rsidR="000653B8" w:rsidRPr="000653B8">
        <w:rPr>
          <w:rFonts w:eastAsia="Times New Roman"/>
        </w:rPr>
        <w:t xml:space="preserve">And at the end </w:t>
      </w:r>
      <w:proofErr w:type="gramStart"/>
      <w:r w:rsidR="000653B8" w:rsidRPr="000653B8">
        <w:rPr>
          <w:rFonts w:eastAsia="Times New Roman"/>
        </w:rPr>
        <w:t>of each iteration</w:t>
      </w:r>
      <w:proofErr w:type="gramEnd"/>
      <w:r w:rsidR="000653B8" w:rsidRPr="000653B8">
        <w:rPr>
          <w:rFonts w:eastAsia="Times New Roman"/>
        </w:rPr>
        <w:t>, both the global best and the worst best have to be found out. Rest all the steps remain same as the classical PSO</w:t>
      </w:r>
      <w:proofErr w:type="gramStart"/>
      <w:r w:rsidR="000653B8" w:rsidRPr="000653B8">
        <w:rPr>
          <w:rFonts w:eastAsia="Times New Roman"/>
        </w:rPr>
        <w:t>.</w:t>
      </w:r>
      <w:r w:rsidR="008018BA">
        <w:rPr>
          <w:rFonts w:eastAsia="Times New Roman"/>
        </w:rPr>
        <w:t>[</w:t>
      </w:r>
      <w:proofErr w:type="gramEnd"/>
      <w:r w:rsidR="008018BA">
        <w:rPr>
          <w:rFonts w:eastAsia="Times New Roman"/>
        </w:rPr>
        <w:t>11]</w:t>
      </w:r>
    </w:p>
    <w:p w:rsidR="000653B8" w:rsidRPr="000653B8" w:rsidRDefault="00017FBD" w:rsidP="00017FBD">
      <w:pPr>
        <w:jc w:val="left"/>
        <w:rPr>
          <w:rFonts w:eastAsia="Times New Roman"/>
        </w:rPr>
      </w:pPr>
      <w:r>
        <w:rPr>
          <w:rFonts w:eastAsia="Times New Roman"/>
        </w:rPr>
        <w:t xml:space="preserve">     </w:t>
      </w:r>
      <w:r w:rsidR="000653B8" w:rsidRPr="000653B8">
        <w:rPr>
          <w:rFonts w:eastAsia="Times New Roman"/>
        </w:rPr>
        <w:t xml:space="preserve"> </w:t>
      </w:r>
      <w:r w:rsidR="000653B8" w:rsidRPr="00B52C48">
        <w:t xml:space="preserve">All the above versions seem to be changed just a little bit in terms of algorithm from the classical version of PSO, but </w:t>
      </w:r>
      <w:r w:rsidR="000653B8" w:rsidRPr="00B52C48">
        <w:lastRenderedPageBreak/>
        <w:t xml:space="preserve">the path planning has got varied by a larger extent in different environments.      </w:t>
      </w:r>
    </w:p>
    <w:p w:rsidR="000653B8" w:rsidRPr="000653B8" w:rsidRDefault="000653B8" w:rsidP="000653B8">
      <w:pPr>
        <w:pStyle w:val="BodyText"/>
        <w:rPr>
          <w:lang w:eastAsia="en-US"/>
        </w:rPr>
      </w:pPr>
    </w:p>
    <w:p w:rsidR="002F2999" w:rsidRDefault="002F2999" w:rsidP="000653B8">
      <w:pPr>
        <w:pStyle w:val="Heading2"/>
        <w:tabs>
          <w:tab w:val="clear" w:pos="227"/>
        </w:tabs>
      </w:pPr>
    </w:p>
    <w:p w:rsidR="002F2999" w:rsidRDefault="000653B8" w:rsidP="002C7534">
      <w:pPr>
        <w:pStyle w:val="Heading1"/>
        <w:numPr>
          <w:ilvl w:val="0"/>
          <w:numId w:val="13"/>
        </w:numPr>
      </w:pPr>
      <w:r>
        <w:t>Simulation and Results</w:t>
      </w:r>
    </w:p>
    <w:p w:rsidR="002F2999" w:rsidRDefault="000653B8">
      <w:pPr>
        <w:pStyle w:val="Heading2"/>
      </w:pPr>
      <w:r>
        <w:t>Robot Path Planning in Environment 1</w:t>
      </w:r>
    </w:p>
    <w:p w:rsidR="000653B8" w:rsidRPr="000653B8" w:rsidRDefault="000653B8" w:rsidP="000653B8">
      <w:pPr>
        <w:pStyle w:val="Heading3"/>
      </w:pPr>
      <w:r>
        <w:t xml:space="preserve">Classical PSO based Robot Path </w:t>
      </w:r>
      <w:proofErr w:type="gramStart"/>
      <w:r>
        <w:t>Planning :</w:t>
      </w:r>
      <w:proofErr w:type="gramEnd"/>
    </w:p>
    <w:p w:rsidR="009268C9" w:rsidRPr="00272A03" w:rsidRDefault="009268C9" w:rsidP="009268C9">
      <w:pPr>
        <w:pStyle w:val="Heading3"/>
        <w:tabs>
          <w:tab w:val="clear" w:pos="3935"/>
        </w:tabs>
        <w:ind w:firstLine="0"/>
        <w:rPr>
          <w:i w:val="0"/>
        </w:rPr>
      </w:pPr>
      <w:r>
        <w:rPr>
          <w:noProof/>
        </w:rPr>
        <w:t xml:space="preserve">               </w:t>
      </w:r>
      <w:r w:rsidRPr="009268C9">
        <w:rPr>
          <w:i w:val="0"/>
        </w:rPr>
        <w:t>The Classical PSO algorithm generated a path that is free from obstacles but has taken many turns thereby increasing the length of the path. The path is also not so close to the obstacles</w:t>
      </w:r>
      <w:r w:rsidR="00272A03">
        <w:rPr>
          <w:i w:val="0"/>
        </w:rPr>
        <w:t xml:space="preserve"> as shown in Fig. 1.</w:t>
      </w:r>
    </w:p>
    <w:p w:rsidR="009268C9" w:rsidRDefault="00C612E5" w:rsidP="009268C9">
      <w:pPr>
        <w:pStyle w:val="BodyText"/>
        <w:rPr>
          <w:lang w:eastAsia="en-US"/>
        </w:rPr>
      </w:pPr>
      <w:r>
        <w:rPr>
          <w:noProof/>
          <w:lang w:eastAsia="en-US"/>
        </w:rPr>
        <w:drawing>
          <wp:inline distT="0" distB="0" distL="0" distR="0">
            <wp:extent cx="2646045" cy="18961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2646045" cy="1896110"/>
                    </a:xfrm>
                    <a:prstGeom prst="rect">
                      <a:avLst/>
                    </a:prstGeom>
                    <a:noFill/>
                  </pic:spPr>
                </pic:pic>
              </a:graphicData>
            </a:graphic>
          </wp:inline>
        </w:drawing>
      </w:r>
    </w:p>
    <w:p w:rsidR="001739B4" w:rsidRPr="001739B4" w:rsidRDefault="004273F2" w:rsidP="001739B4">
      <w:pPr>
        <w:pStyle w:val="BodyText"/>
        <w:jc w:val="center"/>
        <w:rPr>
          <w:sz w:val="16"/>
          <w:szCs w:val="16"/>
          <w:lang w:eastAsia="en-US"/>
        </w:rPr>
      </w:pPr>
      <w:r>
        <w:rPr>
          <w:sz w:val="16"/>
          <w:szCs w:val="16"/>
          <w:lang w:eastAsia="en-US"/>
        </w:rPr>
        <w:t>Fig.3</w:t>
      </w:r>
      <w:r w:rsidR="001739B4">
        <w:rPr>
          <w:sz w:val="16"/>
          <w:szCs w:val="16"/>
          <w:lang w:eastAsia="en-US"/>
        </w:rPr>
        <w:t xml:space="preserve"> Path obtained using classical PSO Algorithm</w:t>
      </w:r>
    </w:p>
    <w:p w:rsidR="009268C9" w:rsidRDefault="009268C9" w:rsidP="009268C9">
      <w:pPr>
        <w:pStyle w:val="Heading3"/>
      </w:pPr>
      <w:r>
        <w:t>Adaptive PSO based Robot Path Planning</w:t>
      </w:r>
    </w:p>
    <w:p w:rsidR="009268C9" w:rsidRDefault="00C612E5" w:rsidP="009268C9">
      <w:pPr>
        <w:pStyle w:val="BodyText"/>
        <w:rPr>
          <w:noProof/>
          <w:lang w:eastAsia="en-US"/>
        </w:rPr>
      </w:pPr>
      <w:r>
        <w:rPr>
          <w:noProof/>
          <w:lang w:eastAsia="en-US"/>
        </w:rPr>
        <w:drawing>
          <wp:inline distT="0" distB="0" distL="0" distR="0">
            <wp:extent cx="2743200" cy="2009775"/>
            <wp:effectExtent l="0" t="0" r="0" b="0"/>
            <wp:docPr id="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743200" cy="2009775"/>
                    </a:xfrm>
                    <a:prstGeom prst="rect">
                      <a:avLst/>
                    </a:prstGeom>
                    <a:noFill/>
                    <a:ln w="9525">
                      <a:noFill/>
                      <a:miter lim="800000"/>
                      <a:headEnd/>
                      <a:tailEnd/>
                    </a:ln>
                  </pic:spPr>
                </pic:pic>
              </a:graphicData>
            </a:graphic>
          </wp:inline>
        </w:drawing>
      </w:r>
    </w:p>
    <w:p w:rsidR="001739B4" w:rsidRPr="001739B4" w:rsidRDefault="004273F2" w:rsidP="001739B4">
      <w:pPr>
        <w:pStyle w:val="BodyText"/>
        <w:jc w:val="center"/>
        <w:rPr>
          <w:noProof/>
          <w:sz w:val="16"/>
          <w:szCs w:val="16"/>
          <w:lang w:eastAsia="en-US"/>
        </w:rPr>
      </w:pPr>
      <w:r>
        <w:rPr>
          <w:noProof/>
          <w:sz w:val="16"/>
          <w:szCs w:val="16"/>
          <w:lang w:eastAsia="en-US"/>
        </w:rPr>
        <w:t>Fig. 4</w:t>
      </w:r>
      <w:r w:rsidR="001739B4">
        <w:rPr>
          <w:noProof/>
          <w:sz w:val="16"/>
          <w:szCs w:val="16"/>
          <w:lang w:eastAsia="en-US"/>
        </w:rPr>
        <w:t xml:space="preserve"> Path obtained using Adaptive PSO Algorithm</w:t>
      </w:r>
    </w:p>
    <w:p w:rsidR="009268C9" w:rsidRDefault="009268C9" w:rsidP="009268C9">
      <w:pPr>
        <w:jc w:val="both"/>
      </w:pPr>
      <w:r>
        <w:t>The Adaptive PSO generated a perfect path free from obstacles and also the shortest path but the pat</w:t>
      </w:r>
      <w:r w:rsidR="00272A03">
        <w:t>h is too close to the obstacles as shown in Fig. 2.</w:t>
      </w:r>
    </w:p>
    <w:p w:rsidR="009268C9" w:rsidRDefault="009268C9" w:rsidP="009268C9">
      <w:pPr>
        <w:pStyle w:val="Heading3"/>
      </w:pPr>
      <w:proofErr w:type="spellStart"/>
      <w:r>
        <w:t>Bianry</w:t>
      </w:r>
      <w:proofErr w:type="spellEnd"/>
      <w:r>
        <w:t xml:space="preserve"> PSO based Robot Path Planning</w:t>
      </w:r>
    </w:p>
    <w:p w:rsidR="009268C9" w:rsidRDefault="00C612E5" w:rsidP="009268C9">
      <w:pPr>
        <w:pStyle w:val="BodyText"/>
        <w:rPr>
          <w:noProof/>
          <w:lang w:eastAsia="en-US"/>
        </w:rPr>
      </w:pPr>
      <w:r>
        <w:rPr>
          <w:noProof/>
          <w:lang w:eastAsia="en-US"/>
        </w:rPr>
        <w:drawing>
          <wp:inline distT="0" distB="0" distL="0" distR="0">
            <wp:extent cx="2619375" cy="1428750"/>
            <wp:effectExtent l="0" t="0" r="0" b="0"/>
            <wp:docPr id="4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2619375" cy="1428750"/>
                    </a:xfrm>
                    <a:prstGeom prst="rect">
                      <a:avLst/>
                    </a:prstGeom>
                    <a:noFill/>
                    <a:ln w="9525">
                      <a:noFill/>
                      <a:miter lim="800000"/>
                      <a:headEnd/>
                      <a:tailEnd/>
                    </a:ln>
                  </pic:spPr>
                </pic:pic>
              </a:graphicData>
            </a:graphic>
          </wp:inline>
        </w:drawing>
      </w:r>
    </w:p>
    <w:p w:rsidR="001739B4" w:rsidRPr="001739B4" w:rsidRDefault="004273F2" w:rsidP="001739B4">
      <w:pPr>
        <w:pStyle w:val="BodyText"/>
        <w:jc w:val="center"/>
        <w:rPr>
          <w:noProof/>
          <w:sz w:val="16"/>
          <w:szCs w:val="16"/>
          <w:lang w:eastAsia="en-US"/>
        </w:rPr>
      </w:pPr>
      <w:r>
        <w:rPr>
          <w:noProof/>
          <w:sz w:val="16"/>
          <w:szCs w:val="16"/>
          <w:lang w:eastAsia="en-US"/>
        </w:rPr>
        <w:t>Fig. 5</w:t>
      </w:r>
      <w:r w:rsidR="001739B4" w:rsidRPr="001739B4">
        <w:rPr>
          <w:noProof/>
          <w:sz w:val="16"/>
          <w:szCs w:val="16"/>
          <w:lang w:eastAsia="en-US"/>
        </w:rPr>
        <w:t xml:space="preserve"> Path obtained using Binary PSO Algorithm</w:t>
      </w:r>
    </w:p>
    <w:p w:rsidR="009268C9" w:rsidRPr="00B52C48" w:rsidRDefault="009268C9" w:rsidP="009268C9">
      <w:pPr>
        <w:jc w:val="both"/>
      </w:pPr>
      <w:r>
        <w:lastRenderedPageBreak/>
        <w:t xml:space="preserve">                                This algorithm generated a path that is free from the obstacles but it did not avoid the obstacles in the shortest path. The path is a</w:t>
      </w:r>
      <w:r w:rsidR="00272A03">
        <w:t>lso very close to the obstacles as shown in Fig. 3.</w:t>
      </w:r>
    </w:p>
    <w:p w:rsidR="009268C9" w:rsidRDefault="009268C9" w:rsidP="009268C9">
      <w:pPr>
        <w:pStyle w:val="Heading3"/>
      </w:pPr>
      <w:r>
        <w:t>Modified PSO based Path Planning</w:t>
      </w:r>
    </w:p>
    <w:p w:rsidR="009268C9" w:rsidRDefault="009268C9" w:rsidP="009268C9">
      <w:pPr>
        <w:ind w:left="216"/>
        <w:jc w:val="both"/>
      </w:pPr>
      <w:r>
        <w:t xml:space="preserve">                    This case is same as the classical PSO. The path has taken too many turns which practically not possible for a mobile Robot. The path has just tried to avoid the obstacles but did </w:t>
      </w:r>
      <w:r w:rsidR="00272A03">
        <w:t>not optimize the path travelled as shown in Fig. 4.</w:t>
      </w:r>
    </w:p>
    <w:p w:rsidR="009268C9" w:rsidRPr="009268C9" w:rsidRDefault="009268C9" w:rsidP="009268C9">
      <w:pPr>
        <w:pStyle w:val="BodyText"/>
        <w:rPr>
          <w:lang w:eastAsia="en-US"/>
        </w:rPr>
      </w:pPr>
    </w:p>
    <w:p w:rsidR="009268C9" w:rsidRPr="009268C9" w:rsidRDefault="009268C9" w:rsidP="009268C9">
      <w:pPr>
        <w:pStyle w:val="BodyText"/>
        <w:rPr>
          <w:lang w:eastAsia="en-US"/>
        </w:rPr>
      </w:pPr>
    </w:p>
    <w:p w:rsidR="009268C9" w:rsidRDefault="009268C9" w:rsidP="009268C9">
      <w:pPr>
        <w:pStyle w:val="BodyText"/>
        <w:ind w:firstLine="0"/>
      </w:pPr>
    </w:p>
    <w:p w:rsidR="009268C9" w:rsidRDefault="009268C9" w:rsidP="009268C9">
      <w:pPr>
        <w:pStyle w:val="BodyText"/>
        <w:ind w:firstLine="0"/>
      </w:pPr>
    </w:p>
    <w:p w:rsidR="009268C9" w:rsidRDefault="009268C9" w:rsidP="009268C9">
      <w:pPr>
        <w:pStyle w:val="BodyText"/>
        <w:ind w:firstLine="0"/>
      </w:pPr>
    </w:p>
    <w:p w:rsidR="009268C9" w:rsidRDefault="00C612E5" w:rsidP="009268C9">
      <w:pPr>
        <w:pStyle w:val="BodyText"/>
        <w:ind w:firstLine="0"/>
        <w:rPr>
          <w:noProof/>
          <w:lang w:eastAsia="en-US"/>
        </w:rPr>
      </w:pPr>
      <w:r>
        <w:rPr>
          <w:noProof/>
          <w:lang w:eastAsia="en-US"/>
        </w:rPr>
        <w:drawing>
          <wp:inline distT="0" distB="0" distL="0" distR="0">
            <wp:extent cx="2743200" cy="2124075"/>
            <wp:effectExtent l="0" t="0" r="0" b="0"/>
            <wp:docPr id="4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2743200" cy="2124075"/>
                    </a:xfrm>
                    <a:prstGeom prst="rect">
                      <a:avLst/>
                    </a:prstGeom>
                    <a:noFill/>
                    <a:ln w="9525">
                      <a:noFill/>
                      <a:miter lim="800000"/>
                      <a:headEnd/>
                      <a:tailEnd/>
                    </a:ln>
                  </pic:spPr>
                </pic:pic>
              </a:graphicData>
            </a:graphic>
          </wp:inline>
        </w:drawing>
      </w:r>
    </w:p>
    <w:p w:rsidR="001739B4" w:rsidRPr="001739B4" w:rsidRDefault="004273F2" w:rsidP="001739B4">
      <w:pPr>
        <w:pStyle w:val="BodyText"/>
        <w:ind w:firstLine="0"/>
        <w:jc w:val="center"/>
        <w:rPr>
          <w:noProof/>
          <w:sz w:val="16"/>
          <w:szCs w:val="16"/>
          <w:lang w:eastAsia="en-US"/>
        </w:rPr>
      </w:pPr>
      <w:r>
        <w:rPr>
          <w:noProof/>
          <w:sz w:val="16"/>
          <w:szCs w:val="16"/>
          <w:lang w:eastAsia="en-US"/>
        </w:rPr>
        <w:t>Fig. 6</w:t>
      </w:r>
      <w:r w:rsidR="001739B4">
        <w:rPr>
          <w:noProof/>
          <w:sz w:val="16"/>
          <w:szCs w:val="16"/>
          <w:lang w:eastAsia="en-US"/>
        </w:rPr>
        <w:t xml:space="preserve"> Path obtained using Modified PSO Algorithm</w:t>
      </w:r>
    </w:p>
    <w:p w:rsidR="001739B4" w:rsidRPr="001739B4" w:rsidRDefault="001739B4" w:rsidP="001739B4">
      <w:pPr>
        <w:pStyle w:val="BodyText"/>
        <w:ind w:firstLine="0"/>
        <w:jc w:val="center"/>
        <w:rPr>
          <w:noProof/>
          <w:sz w:val="16"/>
          <w:szCs w:val="16"/>
          <w:lang w:eastAsia="en-US"/>
        </w:rPr>
      </w:pPr>
    </w:p>
    <w:p w:rsidR="004D4E1A" w:rsidRPr="004D4E1A" w:rsidRDefault="004D4E1A" w:rsidP="00B373A7">
      <w:pPr>
        <w:pStyle w:val="Heading3"/>
        <w:tabs>
          <w:tab w:val="clear" w:pos="3935"/>
        </w:tabs>
        <w:ind w:firstLine="0"/>
        <w:jc w:val="center"/>
        <w:rPr>
          <w:i w:val="0"/>
          <w:sz w:val="16"/>
          <w:szCs w:val="16"/>
        </w:rPr>
      </w:pPr>
      <w:r w:rsidRPr="004D4E1A">
        <w:rPr>
          <w:i w:val="0"/>
        </w:rPr>
        <w:t xml:space="preserve">TABLE </w:t>
      </w:r>
      <w:r w:rsidR="00D95BAF" w:rsidRPr="004D4E1A">
        <w:rPr>
          <w:i w:val="0"/>
        </w:rPr>
        <w:fldChar w:fldCharType="begin"/>
      </w:r>
      <w:r w:rsidRPr="004D4E1A">
        <w:rPr>
          <w:i w:val="0"/>
        </w:rPr>
        <w:instrText xml:space="preserve"> SEQ TABLE \* ROMAN </w:instrText>
      </w:r>
      <w:r w:rsidR="00D95BAF" w:rsidRPr="004D4E1A">
        <w:rPr>
          <w:i w:val="0"/>
        </w:rPr>
        <w:fldChar w:fldCharType="separate"/>
      </w:r>
      <w:r w:rsidRPr="004D4E1A">
        <w:rPr>
          <w:i w:val="0"/>
          <w:noProof/>
        </w:rPr>
        <w:t>I</w:t>
      </w:r>
      <w:r w:rsidR="00D95BAF" w:rsidRPr="004D4E1A">
        <w:rPr>
          <w:i w:val="0"/>
        </w:rPr>
        <w:fldChar w:fldCharType="end"/>
      </w:r>
    </w:p>
    <w:p w:rsidR="009268C9" w:rsidRPr="00B373A7" w:rsidRDefault="004D4E1A" w:rsidP="00B373A7">
      <w:pPr>
        <w:pStyle w:val="Heading3"/>
        <w:tabs>
          <w:tab w:val="clear" w:pos="3935"/>
        </w:tabs>
        <w:ind w:firstLine="0"/>
        <w:jc w:val="center"/>
        <w:rPr>
          <w:i w:val="0"/>
          <w:sz w:val="16"/>
          <w:szCs w:val="16"/>
        </w:rPr>
      </w:pPr>
      <w:r>
        <w:rPr>
          <w:i w:val="0"/>
          <w:sz w:val="16"/>
          <w:szCs w:val="16"/>
        </w:rPr>
        <w:t>COMPARISON OF THE ABOVE ALGORITHMS IN ENVIRONMENT 1</w:t>
      </w:r>
    </w:p>
    <w:tbl>
      <w:tblPr>
        <w:tblpPr w:leftFromText="180" w:rightFromText="180" w:vertAnchor="text" w:horzAnchor="page" w:tblpX="7603" w:tblpY="164"/>
        <w:tblW w:w="24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58"/>
        <w:gridCol w:w="1016"/>
      </w:tblGrid>
      <w:tr w:rsidR="009268C9" w:rsidRPr="00B52C48" w:rsidTr="002605BB">
        <w:tc>
          <w:tcPr>
            <w:tcW w:w="1458" w:type="dxa"/>
            <w:shd w:val="clear" w:color="auto" w:fill="auto"/>
          </w:tcPr>
          <w:p w:rsidR="009268C9" w:rsidRPr="005C2D90" w:rsidRDefault="009268C9" w:rsidP="002605BB">
            <w:r w:rsidRPr="005C2D90">
              <w:t>TYPE OF PSO</w:t>
            </w:r>
          </w:p>
        </w:tc>
        <w:tc>
          <w:tcPr>
            <w:tcW w:w="1016" w:type="dxa"/>
            <w:shd w:val="clear" w:color="auto" w:fill="auto"/>
          </w:tcPr>
          <w:p w:rsidR="009268C9" w:rsidRPr="005C2D90" w:rsidRDefault="009268C9" w:rsidP="002605BB">
            <w:r w:rsidRPr="005C2D90">
              <w:t>PATH LENGTH</w:t>
            </w:r>
          </w:p>
        </w:tc>
      </w:tr>
      <w:tr w:rsidR="009268C9" w:rsidRPr="00B52C48" w:rsidTr="002605BB">
        <w:tc>
          <w:tcPr>
            <w:tcW w:w="1458" w:type="dxa"/>
            <w:shd w:val="clear" w:color="auto" w:fill="auto"/>
          </w:tcPr>
          <w:p w:rsidR="009268C9" w:rsidRPr="005C2D90" w:rsidRDefault="009268C9" w:rsidP="002605BB">
            <w:r>
              <w:t xml:space="preserve">PSO classical </w:t>
            </w:r>
          </w:p>
        </w:tc>
        <w:tc>
          <w:tcPr>
            <w:tcW w:w="1016" w:type="dxa"/>
            <w:shd w:val="clear" w:color="auto" w:fill="auto"/>
          </w:tcPr>
          <w:p w:rsidR="009268C9" w:rsidRPr="005C2D90" w:rsidRDefault="009268C9" w:rsidP="002605BB">
            <w:r w:rsidRPr="005C2D90">
              <w:t>19.3366</w:t>
            </w:r>
          </w:p>
        </w:tc>
      </w:tr>
      <w:tr w:rsidR="009268C9" w:rsidRPr="00B52C48" w:rsidTr="002605BB">
        <w:tc>
          <w:tcPr>
            <w:tcW w:w="1458" w:type="dxa"/>
            <w:shd w:val="clear" w:color="auto" w:fill="auto"/>
          </w:tcPr>
          <w:p w:rsidR="009268C9" w:rsidRPr="005C2D90" w:rsidRDefault="009268C9" w:rsidP="002605BB">
            <w:r>
              <w:t>PSO – TVIW</w:t>
            </w:r>
          </w:p>
        </w:tc>
        <w:tc>
          <w:tcPr>
            <w:tcW w:w="1016" w:type="dxa"/>
            <w:shd w:val="clear" w:color="auto" w:fill="auto"/>
          </w:tcPr>
          <w:p w:rsidR="009268C9" w:rsidRPr="005C2D90" w:rsidRDefault="009268C9" w:rsidP="002605BB">
            <w:r w:rsidRPr="005C2D90">
              <w:t>14.5991</w:t>
            </w:r>
          </w:p>
        </w:tc>
      </w:tr>
      <w:tr w:rsidR="009268C9" w:rsidRPr="00B52C48" w:rsidTr="002605BB">
        <w:tc>
          <w:tcPr>
            <w:tcW w:w="1458" w:type="dxa"/>
            <w:shd w:val="clear" w:color="auto" w:fill="auto"/>
          </w:tcPr>
          <w:p w:rsidR="009268C9" w:rsidRPr="005C2D90" w:rsidRDefault="009268C9" w:rsidP="002605BB">
            <w:r>
              <w:t>BPSO</w:t>
            </w:r>
          </w:p>
        </w:tc>
        <w:tc>
          <w:tcPr>
            <w:tcW w:w="1016" w:type="dxa"/>
            <w:shd w:val="clear" w:color="auto" w:fill="auto"/>
          </w:tcPr>
          <w:p w:rsidR="009268C9" w:rsidRPr="005C2D90" w:rsidRDefault="009268C9" w:rsidP="002605BB">
            <w:r w:rsidRPr="005C2D90">
              <w:t>16.0705</w:t>
            </w:r>
          </w:p>
        </w:tc>
      </w:tr>
      <w:tr w:rsidR="009268C9" w:rsidRPr="00B52C48" w:rsidTr="002605BB">
        <w:tc>
          <w:tcPr>
            <w:tcW w:w="1458" w:type="dxa"/>
            <w:shd w:val="clear" w:color="auto" w:fill="auto"/>
          </w:tcPr>
          <w:p w:rsidR="009268C9" w:rsidRPr="005C2D90" w:rsidRDefault="009268C9" w:rsidP="002605BB">
            <w:r>
              <w:t>Modified</w:t>
            </w:r>
          </w:p>
          <w:p w:rsidR="009268C9" w:rsidRPr="005C2D90" w:rsidRDefault="009268C9" w:rsidP="002605BB">
            <w:r w:rsidRPr="005C2D90">
              <w:t>PSO</w:t>
            </w:r>
          </w:p>
        </w:tc>
        <w:tc>
          <w:tcPr>
            <w:tcW w:w="1016" w:type="dxa"/>
            <w:shd w:val="clear" w:color="auto" w:fill="auto"/>
          </w:tcPr>
          <w:p w:rsidR="009268C9" w:rsidRPr="005C2D90" w:rsidRDefault="009268C9" w:rsidP="002605BB">
            <w:r w:rsidRPr="005C2D90">
              <w:t>21.2</w:t>
            </w:r>
          </w:p>
        </w:tc>
      </w:tr>
    </w:tbl>
    <w:p w:rsidR="009268C9" w:rsidRPr="009268C9" w:rsidRDefault="009268C9" w:rsidP="009268C9">
      <w:pPr>
        <w:pStyle w:val="BodyText"/>
        <w:rPr>
          <w:lang w:eastAsia="en-US"/>
        </w:rPr>
      </w:pPr>
    </w:p>
    <w:p w:rsidR="009268C9" w:rsidRDefault="009268C9" w:rsidP="009268C9">
      <w:pPr>
        <w:pStyle w:val="BodyText"/>
        <w:ind w:firstLine="0"/>
      </w:pPr>
    </w:p>
    <w:p w:rsidR="009268C9" w:rsidRDefault="009268C9" w:rsidP="009268C9">
      <w:pPr>
        <w:pStyle w:val="BodyText"/>
        <w:ind w:firstLine="0"/>
      </w:pPr>
    </w:p>
    <w:p w:rsidR="009268C9" w:rsidRDefault="009268C9" w:rsidP="009268C9">
      <w:pPr>
        <w:pStyle w:val="BodyText"/>
        <w:ind w:firstLine="0"/>
      </w:pPr>
    </w:p>
    <w:p w:rsidR="009268C9" w:rsidRDefault="009268C9" w:rsidP="009268C9">
      <w:pPr>
        <w:pStyle w:val="BodyText"/>
        <w:ind w:firstLine="0"/>
      </w:pPr>
    </w:p>
    <w:p w:rsidR="009268C9" w:rsidRDefault="009268C9" w:rsidP="009268C9">
      <w:pPr>
        <w:pStyle w:val="BodyText"/>
        <w:ind w:firstLine="0"/>
      </w:pPr>
    </w:p>
    <w:p w:rsidR="009268C9" w:rsidRDefault="009268C9" w:rsidP="009268C9">
      <w:pPr>
        <w:pStyle w:val="BodyText"/>
        <w:ind w:firstLine="0"/>
      </w:pPr>
    </w:p>
    <w:p w:rsidR="009268C9" w:rsidRDefault="009268C9" w:rsidP="009268C9">
      <w:pPr>
        <w:pStyle w:val="BodyText"/>
        <w:ind w:firstLine="0"/>
      </w:pPr>
    </w:p>
    <w:p w:rsidR="009268C9" w:rsidRDefault="009268C9" w:rsidP="009268C9">
      <w:pPr>
        <w:pStyle w:val="BodyText"/>
        <w:ind w:firstLine="0"/>
      </w:pPr>
    </w:p>
    <w:p w:rsidR="009268C9" w:rsidRDefault="009268C9" w:rsidP="009268C9">
      <w:pPr>
        <w:pStyle w:val="Heading2"/>
      </w:pPr>
      <w:r>
        <w:t xml:space="preserve">Robot Path Planning in </w:t>
      </w:r>
      <w:r w:rsidR="00824664">
        <w:t>Environment 2</w:t>
      </w:r>
    </w:p>
    <w:p w:rsidR="00824664" w:rsidRPr="00555B4B" w:rsidRDefault="00824664" w:rsidP="00824664">
      <w:pPr>
        <w:jc w:val="both"/>
      </w:pPr>
      <w:r>
        <w:rPr>
          <w:b/>
        </w:rPr>
        <w:t xml:space="preserve">        </w:t>
      </w:r>
      <w:r>
        <w:t>This environment is a bit much complex than the environment 1 as this path has to follow a zigzag pattern to reach the goal avoiding obstacles.</w:t>
      </w:r>
    </w:p>
    <w:p w:rsidR="00824664" w:rsidRDefault="00824664" w:rsidP="00824664">
      <w:pPr>
        <w:pStyle w:val="Heading3"/>
      </w:pPr>
      <w:r>
        <w:t>Adaptive PSO based Robot Path Planning</w:t>
      </w:r>
    </w:p>
    <w:p w:rsidR="00824664" w:rsidRDefault="00C612E5" w:rsidP="00824664">
      <w:pPr>
        <w:pStyle w:val="BodyText"/>
        <w:rPr>
          <w:noProof/>
          <w:lang w:eastAsia="en-US"/>
        </w:rPr>
      </w:pPr>
      <w:r>
        <w:rPr>
          <w:noProof/>
          <w:lang w:eastAsia="en-US"/>
        </w:rPr>
        <w:lastRenderedPageBreak/>
        <w:drawing>
          <wp:inline distT="0" distB="0" distL="0" distR="0">
            <wp:extent cx="2533650" cy="1866900"/>
            <wp:effectExtent l="0" t="0" r="0" b="0"/>
            <wp:docPr id="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2533650" cy="1866900"/>
                    </a:xfrm>
                    <a:prstGeom prst="rect">
                      <a:avLst/>
                    </a:prstGeom>
                    <a:noFill/>
                    <a:ln w="9525">
                      <a:noFill/>
                      <a:miter lim="800000"/>
                      <a:headEnd/>
                      <a:tailEnd/>
                    </a:ln>
                  </pic:spPr>
                </pic:pic>
              </a:graphicData>
            </a:graphic>
          </wp:inline>
        </w:drawing>
      </w:r>
    </w:p>
    <w:p w:rsidR="001739B4" w:rsidRPr="001739B4" w:rsidRDefault="004273F2" w:rsidP="001739B4">
      <w:pPr>
        <w:pStyle w:val="BodyText"/>
        <w:jc w:val="center"/>
        <w:rPr>
          <w:noProof/>
          <w:sz w:val="16"/>
          <w:szCs w:val="16"/>
          <w:lang w:eastAsia="en-US"/>
        </w:rPr>
      </w:pPr>
      <w:r>
        <w:rPr>
          <w:noProof/>
          <w:sz w:val="16"/>
          <w:szCs w:val="16"/>
          <w:lang w:eastAsia="en-US"/>
        </w:rPr>
        <w:t>Fig. 7</w:t>
      </w:r>
      <w:r w:rsidR="001739B4">
        <w:rPr>
          <w:noProof/>
          <w:sz w:val="16"/>
          <w:szCs w:val="16"/>
          <w:lang w:eastAsia="en-US"/>
        </w:rPr>
        <w:t xml:space="preserve"> Path obtained using the Adaptive PSO Algorithm</w:t>
      </w:r>
    </w:p>
    <w:p w:rsidR="00824664" w:rsidRDefault="00824664" w:rsidP="00824664">
      <w:pPr>
        <w:jc w:val="both"/>
      </w:pPr>
      <w:r>
        <w:t>The Classical</w:t>
      </w:r>
      <w:r w:rsidRPr="00262A99">
        <w:t xml:space="preserve"> PSO and the Modified PSO had resulted in generating the same pa</w:t>
      </w:r>
      <w:r w:rsidR="00272A03">
        <w:t>th as that of the Classical PSO as shown in Fig. 4.</w:t>
      </w:r>
    </w:p>
    <w:p w:rsidR="00824664" w:rsidRPr="00824664" w:rsidRDefault="00824664" w:rsidP="00824664">
      <w:pPr>
        <w:pStyle w:val="BodyText"/>
        <w:rPr>
          <w:lang w:eastAsia="en-US"/>
        </w:rPr>
      </w:pPr>
    </w:p>
    <w:p w:rsidR="00824664" w:rsidRDefault="00824664" w:rsidP="00824664">
      <w:pPr>
        <w:pStyle w:val="Heading3"/>
      </w:pPr>
      <w:r>
        <w:t xml:space="preserve">Binary PSO based Path Planning </w:t>
      </w:r>
    </w:p>
    <w:p w:rsidR="009268C9" w:rsidRDefault="00824664" w:rsidP="00272A03">
      <w:pPr>
        <w:ind w:left="216"/>
        <w:jc w:val="both"/>
      </w:pPr>
      <w:r w:rsidRPr="00B52C48">
        <w:t xml:space="preserve">Binary PSO was avoiding obstacles and reached the Goal position. </w:t>
      </w:r>
      <w:r>
        <w:t>I</w:t>
      </w:r>
      <w:r w:rsidR="00272A03">
        <w:t>t has followed a zigzag pattern as shown in Fig. 4</w:t>
      </w:r>
    </w:p>
    <w:p w:rsidR="009268C9" w:rsidRDefault="009268C9" w:rsidP="009268C9">
      <w:pPr>
        <w:pStyle w:val="BodyText"/>
        <w:ind w:firstLine="0"/>
      </w:pPr>
    </w:p>
    <w:p w:rsidR="009268C9" w:rsidRDefault="009268C9" w:rsidP="009268C9">
      <w:pPr>
        <w:pStyle w:val="BodyText"/>
        <w:ind w:firstLine="0"/>
      </w:pPr>
    </w:p>
    <w:p w:rsidR="009268C9" w:rsidRDefault="009268C9" w:rsidP="009268C9">
      <w:pPr>
        <w:pStyle w:val="BodyText"/>
        <w:ind w:firstLine="0"/>
      </w:pPr>
    </w:p>
    <w:p w:rsidR="009268C9" w:rsidRDefault="009268C9" w:rsidP="009268C9">
      <w:pPr>
        <w:pStyle w:val="BodyText"/>
        <w:ind w:firstLine="0"/>
      </w:pPr>
    </w:p>
    <w:p w:rsidR="009268C9" w:rsidRDefault="00C612E5" w:rsidP="009268C9">
      <w:pPr>
        <w:pStyle w:val="BodyText"/>
        <w:ind w:firstLine="0"/>
        <w:rPr>
          <w:noProof/>
          <w:lang w:eastAsia="en-US"/>
        </w:rPr>
      </w:pPr>
      <w:r>
        <w:rPr>
          <w:noProof/>
          <w:lang w:eastAsia="en-US"/>
        </w:rPr>
        <w:drawing>
          <wp:inline distT="0" distB="0" distL="0" distR="0">
            <wp:extent cx="2743200" cy="1790700"/>
            <wp:effectExtent l="0" t="0" r="0" b="0"/>
            <wp:docPr id="5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2743200" cy="1790700"/>
                    </a:xfrm>
                    <a:prstGeom prst="rect">
                      <a:avLst/>
                    </a:prstGeom>
                    <a:noFill/>
                    <a:ln w="9525">
                      <a:noFill/>
                      <a:miter lim="800000"/>
                      <a:headEnd/>
                      <a:tailEnd/>
                    </a:ln>
                  </pic:spPr>
                </pic:pic>
              </a:graphicData>
            </a:graphic>
          </wp:inline>
        </w:drawing>
      </w:r>
    </w:p>
    <w:p w:rsidR="001739B4" w:rsidRPr="001739B4" w:rsidRDefault="004273F2" w:rsidP="001739B4">
      <w:pPr>
        <w:pStyle w:val="BodyText"/>
        <w:ind w:firstLine="0"/>
        <w:jc w:val="center"/>
        <w:rPr>
          <w:noProof/>
          <w:sz w:val="16"/>
          <w:szCs w:val="16"/>
          <w:lang w:eastAsia="en-US"/>
        </w:rPr>
      </w:pPr>
      <w:r>
        <w:rPr>
          <w:noProof/>
          <w:sz w:val="16"/>
          <w:szCs w:val="16"/>
          <w:lang w:eastAsia="en-US"/>
        </w:rPr>
        <w:t>Fig. 8</w:t>
      </w:r>
      <w:r w:rsidR="001739B4">
        <w:rPr>
          <w:noProof/>
          <w:sz w:val="16"/>
          <w:szCs w:val="16"/>
          <w:lang w:eastAsia="en-US"/>
        </w:rPr>
        <w:t xml:space="preserve"> Path obtained using the Binary PSO Algorithm</w:t>
      </w:r>
    </w:p>
    <w:p w:rsidR="00824664" w:rsidRDefault="00824664" w:rsidP="002C7534">
      <w:pPr>
        <w:pStyle w:val="Heading1"/>
        <w:numPr>
          <w:ilvl w:val="0"/>
          <w:numId w:val="13"/>
        </w:numPr>
      </w:pPr>
      <w:r>
        <w:t>Conclusion</w:t>
      </w:r>
    </w:p>
    <w:p w:rsidR="00824664" w:rsidRDefault="00824664" w:rsidP="00824664">
      <w:pPr>
        <w:jc w:val="both"/>
      </w:pPr>
      <w:r>
        <w:t>Four differen</w:t>
      </w:r>
      <w:r w:rsidR="001739B4">
        <w:t xml:space="preserve">t versions of PSO with </w:t>
      </w:r>
      <w:r w:rsidR="003B17F6">
        <w:t xml:space="preserve">the </w:t>
      </w:r>
      <w:r w:rsidR="001739B4">
        <w:t xml:space="preserve">same </w:t>
      </w:r>
      <w:r>
        <w:t>objective function to optimize the path were applied for a single point Mobile Robot Path Planning. These include the Classical PSO, Binary PSO, Adaptive PSO and the Modified PSO. All of these tried to avoid the obstacles but only the Adaptive PSO optimized the path travelled to a large extent in the environment 1. In another much complex environment 2, the Binary PSO gave the best path that is feasible for a Robot. This concluded that the type of algorithm to be used depends on the geometry of the obstacles and also the environment.</w:t>
      </w:r>
    </w:p>
    <w:p w:rsidR="00B373A7" w:rsidRDefault="00B373A7" w:rsidP="00824664">
      <w:pPr>
        <w:jc w:val="both"/>
      </w:pPr>
    </w:p>
    <w:p w:rsidR="003B17F6" w:rsidRDefault="003B17F6" w:rsidP="004D4E1A">
      <w:pPr>
        <w:pStyle w:val="Heading3"/>
        <w:tabs>
          <w:tab w:val="clear" w:pos="3935"/>
        </w:tabs>
        <w:ind w:firstLine="0"/>
        <w:jc w:val="center"/>
        <w:rPr>
          <w:i w:val="0"/>
        </w:rPr>
      </w:pPr>
    </w:p>
    <w:p w:rsidR="003B17F6" w:rsidRDefault="003B17F6" w:rsidP="004D4E1A">
      <w:pPr>
        <w:pStyle w:val="Heading3"/>
        <w:tabs>
          <w:tab w:val="clear" w:pos="3935"/>
        </w:tabs>
        <w:ind w:firstLine="0"/>
        <w:jc w:val="center"/>
        <w:rPr>
          <w:i w:val="0"/>
        </w:rPr>
      </w:pPr>
    </w:p>
    <w:p w:rsidR="003B17F6" w:rsidRDefault="003B17F6" w:rsidP="004D4E1A">
      <w:pPr>
        <w:pStyle w:val="Heading3"/>
        <w:tabs>
          <w:tab w:val="clear" w:pos="3935"/>
        </w:tabs>
        <w:ind w:firstLine="0"/>
        <w:jc w:val="center"/>
        <w:rPr>
          <w:i w:val="0"/>
        </w:rPr>
      </w:pPr>
    </w:p>
    <w:p w:rsidR="003B17F6" w:rsidRDefault="003B17F6" w:rsidP="004D4E1A">
      <w:pPr>
        <w:pStyle w:val="Heading3"/>
        <w:tabs>
          <w:tab w:val="clear" w:pos="3935"/>
        </w:tabs>
        <w:ind w:firstLine="0"/>
        <w:jc w:val="center"/>
        <w:rPr>
          <w:i w:val="0"/>
        </w:rPr>
      </w:pPr>
    </w:p>
    <w:p w:rsidR="003B17F6" w:rsidRDefault="003B17F6" w:rsidP="004D4E1A">
      <w:pPr>
        <w:pStyle w:val="Heading3"/>
        <w:tabs>
          <w:tab w:val="clear" w:pos="3935"/>
        </w:tabs>
        <w:ind w:firstLine="0"/>
        <w:jc w:val="center"/>
        <w:rPr>
          <w:i w:val="0"/>
        </w:rPr>
      </w:pPr>
    </w:p>
    <w:p w:rsidR="003B17F6" w:rsidRDefault="003B17F6" w:rsidP="004D4E1A">
      <w:pPr>
        <w:pStyle w:val="Heading3"/>
        <w:tabs>
          <w:tab w:val="clear" w:pos="3935"/>
        </w:tabs>
        <w:ind w:firstLine="0"/>
        <w:jc w:val="center"/>
        <w:rPr>
          <w:i w:val="0"/>
        </w:rPr>
      </w:pPr>
    </w:p>
    <w:p w:rsidR="004D4E1A" w:rsidRPr="00892254" w:rsidRDefault="004D4E1A" w:rsidP="004D4E1A">
      <w:pPr>
        <w:pStyle w:val="Heading3"/>
        <w:tabs>
          <w:tab w:val="clear" w:pos="3935"/>
        </w:tabs>
        <w:ind w:firstLine="0"/>
        <w:jc w:val="center"/>
        <w:rPr>
          <w:i w:val="0"/>
          <w:sz w:val="16"/>
          <w:szCs w:val="16"/>
        </w:rPr>
      </w:pPr>
      <w:r w:rsidRPr="004D4E1A">
        <w:rPr>
          <w:i w:val="0"/>
        </w:rPr>
        <w:lastRenderedPageBreak/>
        <w:t xml:space="preserve">TABLE </w:t>
      </w:r>
      <w:r w:rsidR="00D95BAF" w:rsidRPr="004D4E1A">
        <w:rPr>
          <w:i w:val="0"/>
        </w:rPr>
        <w:fldChar w:fldCharType="begin"/>
      </w:r>
      <w:r w:rsidRPr="004D4E1A">
        <w:rPr>
          <w:i w:val="0"/>
        </w:rPr>
        <w:instrText xml:space="preserve"> SEQ TABLE \* ROMAN </w:instrText>
      </w:r>
      <w:r w:rsidR="00D95BAF" w:rsidRPr="004D4E1A">
        <w:rPr>
          <w:i w:val="0"/>
        </w:rPr>
        <w:fldChar w:fldCharType="separate"/>
      </w:r>
      <w:r w:rsidRPr="004D4E1A">
        <w:rPr>
          <w:i w:val="0"/>
          <w:noProof/>
        </w:rPr>
        <w:t>I</w:t>
      </w:r>
      <w:r w:rsidR="00D95BAF" w:rsidRPr="004D4E1A">
        <w:rPr>
          <w:i w:val="0"/>
        </w:rPr>
        <w:fldChar w:fldCharType="end"/>
      </w:r>
      <w:r w:rsidR="00D95BAF" w:rsidRPr="004D4E1A">
        <w:rPr>
          <w:i w:val="0"/>
        </w:rPr>
        <w:fldChar w:fldCharType="begin"/>
      </w:r>
      <w:r w:rsidR="00892254" w:rsidRPr="004D4E1A">
        <w:rPr>
          <w:i w:val="0"/>
        </w:rPr>
        <w:instrText xml:space="preserve"> SEQ TABLE \* ROMAN </w:instrText>
      </w:r>
      <w:r w:rsidR="00D95BAF" w:rsidRPr="004D4E1A">
        <w:rPr>
          <w:i w:val="0"/>
        </w:rPr>
        <w:fldChar w:fldCharType="separate"/>
      </w:r>
      <w:r w:rsidR="00892254" w:rsidRPr="004D4E1A">
        <w:rPr>
          <w:i w:val="0"/>
          <w:noProof/>
        </w:rPr>
        <w:t>I</w:t>
      </w:r>
      <w:r w:rsidR="00D95BAF" w:rsidRPr="004D4E1A">
        <w:rPr>
          <w:i w:val="0"/>
        </w:rPr>
        <w:fldChar w:fldCharType="end"/>
      </w:r>
    </w:p>
    <w:p w:rsidR="00892254" w:rsidRDefault="00892254" w:rsidP="00B373A7">
      <w:pPr>
        <w:rPr>
          <w:sz w:val="16"/>
          <w:szCs w:val="16"/>
        </w:rPr>
      </w:pPr>
    </w:p>
    <w:p w:rsidR="00B373A7" w:rsidRPr="00B373A7" w:rsidRDefault="004D4E1A" w:rsidP="00B373A7">
      <w:pPr>
        <w:rPr>
          <w:sz w:val="16"/>
          <w:szCs w:val="16"/>
        </w:rPr>
      </w:pPr>
      <w:r>
        <w:rPr>
          <w:sz w:val="16"/>
          <w:szCs w:val="16"/>
        </w:rPr>
        <w:t>OVERALL COMPARISON OF DIFFERENT PSO ALGORITHMS IN ENVIRONMENT 1 AND ENVIRONNMENT 2</w:t>
      </w:r>
    </w:p>
    <w:p w:rsidR="00824664" w:rsidRDefault="00824664" w:rsidP="00824664">
      <w:pPr>
        <w:pStyle w:val="BodyText"/>
        <w:ind w:firstLine="0"/>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9"/>
        <w:gridCol w:w="1750"/>
        <w:gridCol w:w="1469"/>
      </w:tblGrid>
      <w:tr w:rsidR="00824664" w:rsidTr="00272A03">
        <w:trPr>
          <w:jc w:val="center"/>
        </w:trPr>
        <w:tc>
          <w:tcPr>
            <w:tcW w:w="939" w:type="dxa"/>
            <w:shd w:val="clear" w:color="auto" w:fill="auto"/>
          </w:tcPr>
          <w:p w:rsidR="00824664" w:rsidRDefault="00824664" w:rsidP="002605BB">
            <w:r>
              <w:t>PSO</w:t>
            </w:r>
          </w:p>
        </w:tc>
        <w:tc>
          <w:tcPr>
            <w:tcW w:w="1750" w:type="dxa"/>
            <w:shd w:val="clear" w:color="auto" w:fill="auto"/>
          </w:tcPr>
          <w:p w:rsidR="00824664" w:rsidRDefault="001739B4" w:rsidP="002605BB">
            <w:r>
              <w:t xml:space="preserve">  Environment 1</w:t>
            </w:r>
          </w:p>
        </w:tc>
        <w:tc>
          <w:tcPr>
            <w:tcW w:w="1469" w:type="dxa"/>
            <w:shd w:val="clear" w:color="auto" w:fill="auto"/>
          </w:tcPr>
          <w:p w:rsidR="00824664" w:rsidRDefault="001739B4" w:rsidP="002605BB">
            <w:r>
              <w:t xml:space="preserve"> Environment 2</w:t>
            </w:r>
          </w:p>
        </w:tc>
      </w:tr>
      <w:tr w:rsidR="00824664" w:rsidTr="00272A03">
        <w:trPr>
          <w:jc w:val="center"/>
        </w:trPr>
        <w:tc>
          <w:tcPr>
            <w:tcW w:w="939" w:type="dxa"/>
            <w:shd w:val="clear" w:color="auto" w:fill="auto"/>
          </w:tcPr>
          <w:p w:rsidR="00824664" w:rsidRDefault="00824664" w:rsidP="002605BB">
            <w:r>
              <w:t>Classical</w:t>
            </w:r>
          </w:p>
        </w:tc>
        <w:tc>
          <w:tcPr>
            <w:tcW w:w="1750" w:type="dxa"/>
            <w:shd w:val="clear" w:color="auto" w:fill="auto"/>
          </w:tcPr>
          <w:p w:rsidR="00824664" w:rsidRDefault="00824664" w:rsidP="002605BB">
            <w:r>
              <w:t>Yes ( but not optimize the path length</w:t>
            </w:r>
          </w:p>
        </w:tc>
        <w:tc>
          <w:tcPr>
            <w:tcW w:w="1469" w:type="dxa"/>
            <w:shd w:val="clear" w:color="auto" w:fill="auto"/>
          </w:tcPr>
          <w:p w:rsidR="00824664" w:rsidRDefault="00824664" w:rsidP="002605BB">
            <w:r>
              <w:t>No</w:t>
            </w:r>
          </w:p>
        </w:tc>
      </w:tr>
      <w:tr w:rsidR="00824664" w:rsidTr="00272A03">
        <w:trPr>
          <w:jc w:val="center"/>
        </w:trPr>
        <w:tc>
          <w:tcPr>
            <w:tcW w:w="939" w:type="dxa"/>
            <w:shd w:val="clear" w:color="auto" w:fill="auto"/>
          </w:tcPr>
          <w:p w:rsidR="00824664" w:rsidRDefault="00824664" w:rsidP="002605BB">
            <w:r>
              <w:t>adaptive</w:t>
            </w:r>
          </w:p>
        </w:tc>
        <w:tc>
          <w:tcPr>
            <w:tcW w:w="1750" w:type="dxa"/>
            <w:shd w:val="clear" w:color="auto" w:fill="auto"/>
          </w:tcPr>
          <w:p w:rsidR="00824664" w:rsidRDefault="00824664" w:rsidP="002605BB">
            <w:r>
              <w:t>Yes</w:t>
            </w:r>
          </w:p>
        </w:tc>
        <w:tc>
          <w:tcPr>
            <w:tcW w:w="1469" w:type="dxa"/>
            <w:shd w:val="clear" w:color="auto" w:fill="auto"/>
          </w:tcPr>
          <w:p w:rsidR="00824664" w:rsidRDefault="00824664" w:rsidP="002605BB">
            <w:r>
              <w:t>No</w:t>
            </w:r>
          </w:p>
        </w:tc>
      </w:tr>
      <w:tr w:rsidR="00824664" w:rsidTr="00272A03">
        <w:trPr>
          <w:jc w:val="center"/>
        </w:trPr>
        <w:tc>
          <w:tcPr>
            <w:tcW w:w="939" w:type="dxa"/>
            <w:shd w:val="clear" w:color="auto" w:fill="auto"/>
          </w:tcPr>
          <w:p w:rsidR="00824664" w:rsidRDefault="00824664" w:rsidP="002605BB">
            <w:r>
              <w:t>binary</w:t>
            </w:r>
          </w:p>
        </w:tc>
        <w:tc>
          <w:tcPr>
            <w:tcW w:w="1750" w:type="dxa"/>
            <w:shd w:val="clear" w:color="auto" w:fill="auto"/>
          </w:tcPr>
          <w:p w:rsidR="00824664" w:rsidRDefault="00824664" w:rsidP="002605BB">
            <w:r>
              <w:t>Yes (too close to the obstacles)</w:t>
            </w:r>
          </w:p>
        </w:tc>
        <w:tc>
          <w:tcPr>
            <w:tcW w:w="1469" w:type="dxa"/>
            <w:shd w:val="clear" w:color="auto" w:fill="auto"/>
          </w:tcPr>
          <w:p w:rsidR="00824664" w:rsidRDefault="00824664" w:rsidP="002605BB">
            <w:r>
              <w:t>Yes</w:t>
            </w:r>
          </w:p>
        </w:tc>
      </w:tr>
      <w:tr w:rsidR="00824664" w:rsidTr="00272A03">
        <w:trPr>
          <w:trHeight w:val="70"/>
          <w:jc w:val="center"/>
        </w:trPr>
        <w:tc>
          <w:tcPr>
            <w:tcW w:w="939" w:type="dxa"/>
            <w:shd w:val="clear" w:color="auto" w:fill="auto"/>
          </w:tcPr>
          <w:p w:rsidR="00824664" w:rsidRDefault="00824664" w:rsidP="002605BB">
            <w:r>
              <w:t>modified</w:t>
            </w:r>
          </w:p>
        </w:tc>
        <w:tc>
          <w:tcPr>
            <w:tcW w:w="1750" w:type="dxa"/>
            <w:shd w:val="clear" w:color="auto" w:fill="auto"/>
          </w:tcPr>
          <w:p w:rsidR="00824664" w:rsidRDefault="00824664" w:rsidP="002605BB">
            <w:r>
              <w:t>Yes (too many turns in the path)</w:t>
            </w:r>
          </w:p>
        </w:tc>
        <w:tc>
          <w:tcPr>
            <w:tcW w:w="1469" w:type="dxa"/>
            <w:shd w:val="clear" w:color="auto" w:fill="auto"/>
          </w:tcPr>
          <w:p w:rsidR="00824664" w:rsidRDefault="001739B4" w:rsidP="002605BB">
            <w:r>
              <w:t>N</w:t>
            </w:r>
            <w:r w:rsidR="00824664">
              <w:t>o</w:t>
            </w:r>
          </w:p>
        </w:tc>
      </w:tr>
    </w:tbl>
    <w:p w:rsidR="00824664" w:rsidRDefault="00824664" w:rsidP="002C7534">
      <w:pPr>
        <w:pStyle w:val="Heading1"/>
        <w:numPr>
          <w:ilvl w:val="0"/>
          <w:numId w:val="13"/>
        </w:numPr>
      </w:pPr>
      <w:r>
        <w:t>References</w:t>
      </w:r>
    </w:p>
    <w:p w:rsidR="00824664" w:rsidRPr="008018BA" w:rsidRDefault="00824664" w:rsidP="00824664">
      <w:pPr>
        <w:autoSpaceDE w:val="0"/>
        <w:autoSpaceDN w:val="0"/>
        <w:adjustRightInd w:val="0"/>
        <w:jc w:val="both"/>
      </w:pPr>
      <w:r w:rsidRPr="00B52C48">
        <w:t xml:space="preserve">[1] R. Regele and P. Levi, </w:t>
      </w:r>
      <w:r>
        <w:t>“</w:t>
      </w:r>
      <w:r w:rsidRPr="00B52C48">
        <w:t xml:space="preserve">Cooperative Multi-Robot Path </w:t>
      </w:r>
      <w:r w:rsidR="008018BA">
        <w:t xml:space="preserve">   </w:t>
      </w:r>
      <w:r w:rsidRPr="00B52C48">
        <w:t>Planning by Heuristic Priority Adjustment</w:t>
      </w:r>
      <w:r>
        <w:t>”</w:t>
      </w:r>
      <w:r w:rsidRPr="00B52C48">
        <w:t>, in</w:t>
      </w:r>
      <w:r w:rsidRPr="008018BA">
        <w:t xml:space="preserve">: </w:t>
      </w:r>
      <w:r w:rsidRPr="008018BA">
        <w:rPr>
          <w:iCs/>
        </w:rPr>
        <w:t xml:space="preserve">Proceedings of the </w:t>
      </w:r>
      <w:r w:rsidRPr="008018BA">
        <w:t>IEEE</w:t>
      </w:r>
      <w:r w:rsidRPr="008018BA">
        <w:rPr>
          <w:iCs/>
        </w:rPr>
        <w:t>/RSJ International Conf</w:t>
      </w:r>
      <w:r w:rsidR="008018BA">
        <w:rPr>
          <w:iCs/>
        </w:rPr>
        <w:t>erence</w:t>
      </w:r>
      <w:r w:rsidRPr="008018BA">
        <w:rPr>
          <w:iCs/>
        </w:rPr>
        <w:t xml:space="preserve"> on Intelligent Robots and Systems</w:t>
      </w:r>
      <w:r w:rsidRPr="008018BA">
        <w:t>, 2006.</w:t>
      </w:r>
    </w:p>
    <w:p w:rsidR="00824664" w:rsidRPr="008018BA" w:rsidRDefault="00824664" w:rsidP="008018BA">
      <w:pPr>
        <w:autoSpaceDE w:val="0"/>
        <w:autoSpaceDN w:val="0"/>
        <w:adjustRightInd w:val="0"/>
        <w:jc w:val="both"/>
      </w:pPr>
      <w:r w:rsidRPr="008018BA">
        <w:t xml:space="preserve">[2]K.H. Sedighi, K. Ashenayi, T.W. Manikas, R.L. </w:t>
      </w:r>
      <w:r w:rsidR="008018BA" w:rsidRPr="008018BA">
        <w:t xml:space="preserve">          </w:t>
      </w:r>
      <w:r w:rsidRPr="008018BA">
        <w:t xml:space="preserve">Wainwrightand H. Tai, Autonomous Local Path Planning for a MobileRobot Using a Genetic Algorithm, in: </w:t>
      </w:r>
      <w:r w:rsidRPr="008018BA">
        <w:rPr>
          <w:iCs/>
        </w:rPr>
        <w:t>Proceedings of the</w:t>
      </w:r>
      <w:r w:rsidRPr="008018BA">
        <w:t xml:space="preserve"> </w:t>
      </w:r>
      <w:r w:rsidRPr="008018BA">
        <w:rPr>
          <w:iCs/>
        </w:rPr>
        <w:t>IEEE International Conference on Robotics and Automation</w:t>
      </w:r>
      <w:r w:rsidRPr="008018BA">
        <w:t>,</w:t>
      </w:r>
      <w:r w:rsidR="008018BA" w:rsidRPr="008018BA">
        <w:t xml:space="preserve"> pp. 1338–1345</w:t>
      </w:r>
      <w:proofErr w:type="gramStart"/>
      <w:r w:rsidR="008018BA" w:rsidRPr="008018BA">
        <w:t>,2004</w:t>
      </w:r>
      <w:proofErr w:type="gramEnd"/>
    </w:p>
    <w:p w:rsidR="00824664" w:rsidRPr="008018BA" w:rsidRDefault="00824664" w:rsidP="008018BA">
      <w:pPr>
        <w:autoSpaceDE w:val="0"/>
        <w:autoSpaceDN w:val="0"/>
        <w:adjustRightInd w:val="0"/>
        <w:jc w:val="both"/>
      </w:pPr>
      <w:r w:rsidRPr="008018BA">
        <w:t xml:space="preserve">[3] M. Saska, M. Macas, L. Preucil and L. Lhotska, Robot Path Planning using Particle Swarm Optimization of Ferguson Splines, in: </w:t>
      </w:r>
      <w:r w:rsidRPr="008018BA">
        <w:rPr>
          <w:iCs/>
        </w:rPr>
        <w:t>Proceedings of 11th IEEE International</w:t>
      </w:r>
      <w:r w:rsidRPr="008018BA">
        <w:rPr>
          <w:i/>
          <w:iCs/>
        </w:rPr>
        <w:t xml:space="preserve"> </w:t>
      </w:r>
      <w:r w:rsidRPr="008018BA">
        <w:rPr>
          <w:iCs/>
        </w:rPr>
        <w:t>Conference on Emerging Technologies and Factory</w:t>
      </w:r>
      <w:r w:rsidRPr="008018BA">
        <w:rPr>
          <w:i/>
          <w:iCs/>
        </w:rPr>
        <w:t xml:space="preserve"> </w:t>
      </w:r>
      <w:r w:rsidRPr="008018BA">
        <w:rPr>
          <w:iCs/>
        </w:rPr>
        <w:t>Automation</w:t>
      </w:r>
      <w:r w:rsidRPr="008018BA">
        <w:t xml:space="preserve">, </w:t>
      </w:r>
      <w:r w:rsidR="008018BA" w:rsidRPr="008018BA">
        <w:t>, pp. 833–839, 2006.</w:t>
      </w:r>
    </w:p>
    <w:p w:rsidR="00824664" w:rsidRPr="008018BA" w:rsidRDefault="00824664" w:rsidP="008018BA">
      <w:pPr>
        <w:autoSpaceDE w:val="0"/>
        <w:autoSpaceDN w:val="0"/>
        <w:adjustRightInd w:val="0"/>
        <w:jc w:val="both"/>
      </w:pPr>
      <w:r w:rsidRPr="008018BA">
        <w:t xml:space="preserve">[4] S.M. LaValle and S.A. Hutchinson, “Optimal </w:t>
      </w:r>
      <w:proofErr w:type="gramStart"/>
      <w:r w:rsidRPr="008018BA">
        <w:t xml:space="preserve">Motion </w:t>
      </w:r>
      <w:r w:rsidR="008018BA" w:rsidRPr="008018BA">
        <w:t xml:space="preserve"> </w:t>
      </w:r>
      <w:r w:rsidRPr="008018BA">
        <w:t>Planning</w:t>
      </w:r>
      <w:proofErr w:type="gramEnd"/>
      <w:r w:rsidRPr="008018BA">
        <w:t xml:space="preserve"> for Multiple Robots Having Independent Goals”, </w:t>
      </w:r>
      <w:r w:rsidR="008018BA" w:rsidRPr="008018BA">
        <w:t xml:space="preserve">      </w:t>
      </w:r>
      <w:r w:rsidRPr="008018BA">
        <w:rPr>
          <w:iCs/>
        </w:rPr>
        <w:t>IEEE Transaction on</w:t>
      </w:r>
      <w:r w:rsidRPr="008018BA">
        <w:t xml:space="preserve"> </w:t>
      </w:r>
      <w:r w:rsidRPr="008018BA">
        <w:rPr>
          <w:iCs/>
        </w:rPr>
        <w:t>Robotics and Automation, pp.</w:t>
      </w:r>
      <w:r w:rsidRPr="008018BA">
        <w:t xml:space="preserve"> - 912–925, 1998.</w:t>
      </w:r>
    </w:p>
    <w:p w:rsidR="00824664" w:rsidRPr="008018BA" w:rsidRDefault="00824664" w:rsidP="008018BA">
      <w:pPr>
        <w:autoSpaceDE w:val="0"/>
        <w:autoSpaceDN w:val="0"/>
        <w:adjustRightInd w:val="0"/>
        <w:jc w:val="left"/>
      </w:pPr>
      <w:r w:rsidRPr="008018BA">
        <w:t xml:space="preserve">[5] C. </w:t>
      </w:r>
      <w:proofErr w:type="spellStart"/>
      <w:r w:rsidRPr="008018BA">
        <w:t>Hocaoglu</w:t>
      </w:r>
      <w:proofErr w:type="spellEnd"/>
      <w:r w:rsidRPr="008018BA">
        <w:t>, A.C. Sanderson, "Planning Multiple</w:t>
      </w:r>
    </w:p>
    <w:p w:rsidR="00824664" w:rsidRPr="008018BA" w:rsidRDefault="008018BA" w:rsidP="008018BA">
      <w:pPr>
        <w:autoSpaceDE w:val="0"/>
        <w:autoSpaceDN w:val="0"/>
        <w:adjustRightInd w:val="0"/>
        <w:jc w:val="left"/>
      </w:pPr>
      <w:r w:rsidRPr="008018BA">
        <w:t xml:space="preserve"> </w:t>
      </w:r>
      <w:r w:rsidR="00824664" w:rsidRPr="008018BA">
        <w:t xml:space="preserve">Paths with Evolutionary Speciation", IEEE Transaction on Evolutionary Computation, </w:t>
      </w:r>
      <w:proofErr w:type="spellStart"/>
      <w:r w:rsidR="00824664" w:rsidRPr="008018BA">
        <w:t>Vol</w:t>
      </w:r>
      <w:proofErr w:type="spellEnd"/>
      <w:r w:rsidR="00824664" w:rsidRPr="008018BA">
        <w:t xml:space="preserve"> 5, No.3, JUNE 2001.</w:t>
      </w:r>
    </w:p>
    <w:p w:rsidR="00824664" w:rsidRPr="008018BA" w:rsidRDefault="00824664" w:rsidP="008018BA">
      <w:pPr>
        <w:autoSpaceDE w:val="0"/>
        <w:autoSpaceDN w:val="0"/>
        <w:adjustRightInd w:val="0"/>
        <w:jc w:val="both"/>
      </w:pPr>
      <w:r w:rsidRPr="008018BA">
        <w:t>[6] Behnke, S. Local Multiresolution Path Planningin 7th RoboCup Int.Symposium, Padua, Italy Springer.2004.</w:t>
      </w:r>
    </w:p>
    <w:p w:rsidR="00824664" w:rsidRPr="008018BA" w:rsidRDefault="00824664" w:rsidP="008018BA">
      <w:pPr>
        <w:autoSpaceDE w:val="0"/>
        <w:autoSpaceDN w:val="0"/>
        <w:adjustRightInd w:val="0"/>
        <w:jc w:val="both"/>
      </w:pPr>
      <w:r w:rsidRPr="008018BA">
        <w:t xml:space="preserve">[7] Eberhart, Y., Shi. “Particle swarm optimization: developments, applications and resources. </w:t>
      </w:r>
      <w:proofErr w:type="gramStart"/>
      <w:r w:rsidRPr="008018BA">
        <w:t>In Evolutionary Computation.”</w:t>
      </w:r>
      <w:proofErr w:type="gramEnd"/>
      <w:r w:rsidRPr="008018BA">
        <w:t xml:space="preserve"> </w:t>
      </w:r>
      <w:proofErr w:type="gramStart"/>
      <w:r w:rsidRPr="008018BA">
        <w:t>Proceedings of the 2001 Congress on Evolutionary Computation.</w:t>
      </w:r>
      <w:proofErr w:type="gramEnd"/>
      <w:r w:rsidRPr="008018BA">
        <w:t xml:space="preserve"> 2001.</w:t>
      </w:r>
    </w:p>
    <w:p w:rsidR="00824664" w:rsidRPr="008018BA" w:rsidRDefault="00824664" w:rsidP="008018BA">
      <w:pPr>
        <w:autoSpaceDE w:val="0"/>
        <w:autoSpaceDN w:val="0"/>
        <w:adjustRightInd w:val="0"/>
        <w:jc w:val="both"/>
      </w:pPr>
      <w:r w:rsidRPr="008018BA">
        <w:t xml:space="preserve">[8] Glavaski, D., Volf M., Bonkovic M., Mobile robot path planning using exact cell decomposition and potential field methods. </w:t>
      </w:r>
      <w:proofErr w:type="gramStart"/>
      <w:r w:rsidRPr="008018BA">
        <w:t>WSEAS Transactions on Circuits and Systems</w:t>
      </w:r>
      <w:r w:rsidR="00B64BFF">
        <w:t>,</w:t>
      </w:r>
      <w:r w:rsidRPr="008018BA">
        <w:t xml:space="preserve"> 2009.</w:t>
      </w:r>
      <w:proofErr w:type="gramEnd"/>
      <w:r w:rsidRPr="008018BA">
        <w:t xml:space="preserve"> </w:t>
      </w:r>
    </w:p>
    <w:p w:rsidR="009268C9" w:rsidRPr="008018BA" w:rsidRDefault="00017FBD" w:rsidP="008018BA">
      <w:pPr>
        <w:suppressAutoHyphens w:val="0"/>
        <w:autoSpaceDE w:val="0"/>
        <w:autoSpaceDN w:val="0"/>
        <w:adjustRightInd w:val="0"/>
        <w:jc w:val="both"/>
        <w:rPr>
          <w:rFonts w:eastAsia="Times New Roman"/>
          <w:lang w:eastAsia="en-US"/>
        </w:rPr>
      </w:pPr>
      <w:r w:rsidRPr="008018BA">
        <w:rPr>
          <w:rFonts w:eastAsia="Times New Roman"/>
          <w:lang w:eastAsia="en-US"/>
        </w:rPr>
        <w:t xml:space="preserve">[9]Eberhart RC. </w:t>
      </w:r>
      <w:proofErr w:type="gramStart"/>
      <w:r w:rsidRPr="008018BA">
        <w:rPr>
          <w:rFonts w:eastAsia="Times New Roman"/>
          <w:lang w:eastAsia="en-US"/>
        </w:rPr>
        <w:t>A discrete binary version of the particle swarm al</w:t>
      </w:r>
      <w:r w:rsidR="00B64BFF">
        <w:rPr>
          <w:rFonts w:eastAsia="Times New Roman"/>
          <w:lang w:eastAsia="en-US"/>
        </w:rPr>
        <w:t>gorithm.</w:t>
      </w:r>
      <w:proofErr w:type="gramEnd"/>
      <w:r w:rsidR="00B64BFF">
        <w:rPr>
          <w:rFonts w:eastAsia="Times New Roman"/>
          <w:lang w:eastAsia="en-US"/>
        </w:rPr>
        <w:t xml:space="preserve"> In: Proceedings </w:t>
      </w:r>
      <w:proofErr w:type="gramStart"/>
      <w:r w:rsidR="00B64BFF">
        <w:rPr>
          <w:rFonts w:eastAsia="Times New Roman"/>
          <w:lang w:eastAsia="en-US"/>
        </w:rPr>
        <w:t xml:space="preserve">of </w:t>
      </w:r>
      <w:r w:rsidRPr="008018BA">
        <w:rPr>
          <w:rFonts w:eastAsia="Times New Roman"/>
          <w:lang w:eastAsia="en-US"/>
        </w:rPr>
        <w:t xml:space="preserve"> conference</w:t>
      </w:r>
      <w:proofErr w:type="gramEnd"/>
      <w:r w:rsidRPr="008018BA">
        <w:rPr>
          <w:rFonts w:eastAsia="Times New Roman"/>
          <w:lang w:eastAsia="en-US"/>
        </w:rPr>
        <w:t xml:space="preserve"> systems man cybernetics,</w:t>
      </w:r>
      <w:r w:rsidR="008018BA">
        <w:rPr>
          <w:rFonts w:eastAsia="Times New Roman"/>
          <w:lang w:eastAsia="en-US"/>
        </w:rPr>
        <w:t>NJ: Piscataway; p. 4104–</w:t>
      </w:r>
      <w:r w:rsidR="00B64BFF">
        <w:rPr>
          <w:rFonts w:eastAsia="Times New Roman"/>
          <w:lang w:eastAsia="en-US"/>
        </w:rPr>
        <w:t>410</w:t>
      </w:r>
      <w:r w:rsidR="008018BA">
        <w:rPr>
          <w:rFonts w:eastAsia="Times New Roman"/>
          <w:lang w:eastAsia="en-US"/>
        </w:rPr>
        <w:t>8,1997</w:t>
      </w:r>
    </w:p>
    <w:p w:rsidR="00824664" w:rsidRPr="008018BA" w:rsidRDefault="00017FBD" w:rsidP="008018BA">
      <w:pPr>
        <w:suppressAutoHyphens w:val="0"/>
        <w:autoSpaceDE w:val="0"/>
        <w:autoSpaceDN w:val="0"/>
        <w:adjustRightInd w:val="0"/>
        <w:jc w:val="both"/>
        <w:rPr>
          <w:rFonts w:eastAsia="Times New Roman"/>
          <w:lang w:eastAsia="en-US"/>
        </w:rPr>
      </w:pPr>
      <w:r w:rsidRPr="008018BA">
        <w:t>[10]</w:t>
      </w:r>
      <w:r w:rsidR="008018BA" w:rsidRPr="008018BA">
        <w:rPr>
          <w:rFonts w:eastAsia="Times New Roman"/>
          <w:lang w:eastAsia="en-US"/>
        </w:rPr>
        <w:t xml:space="preserve"> Lee S, Park H, Jeon M. Binary particle swarm optimization with bit change mutation. IEICE Transaction Fundamental</w:t>
      </w:r>
      <w:proofErr w:type="gramStart"/>
      <w:r w:rsidR="008018BA" w:rsidRPr="008018BA">
        <w:rPr>
          <w:rFonts w:eastAsia="Times New Roman"/>
          <w:lang w:eastAsia="en-US"/>
        </w:rPr>
        <w:t>,  Electronic</w:t>
      </w:r>
      <w:proofErr w:type="gramEnd"/>
      <w:r w:rsidR="008018BA" w:rsidRPr="008018BA">
        <w:rPr>
          <w:rFonts w:eastAsia="Times New Roman"/>
          <w:lang w:eastAsia="en-US"/>
        </w:rPr>
        <w:t xml:space="preserve"> and  Comm</w:t>
      </w:r>
      <w:r w:rsidR="00B64BFF">
        <w:rPr>
          <w:rFonts w:eastAsia="Times New Roman"/>
          <w:lang w:eastAsia="en-US"/>
        </w:rPr>
        <w:t xml:space="preserve">unication, Computer Science </w:t>
      </w:r>
      <w:r w:rsidR="008018BA" w:rsidRPr="008018BA">
        <w:rPr>
          <w:rFonts w:eastAsia="Times New Roman"/>
          <w:lang w:eastAsia="en-US"/>
        </w:rPr>
        <w:t>;E-90A(10):2253–</w:t>
      </w:r>
      <w:r w:rsidR="00B64BFF">
        <w:rPr>
          <w:rFonts w:eastAsia="Times New Roman"/>
          <w:lang w:eastAsia="en-US"/>
        </w:rPr>
        <w:t>2256,2007.</w:t>
      </w:r>
    </w:p>
    <w:p w:rsidR="008018BA" w:rsidRPr="008018BA" w:rsidRDefault="008018BA" w:rsidP="008018BA">
      <w:pPr>
        <w:pStyle w:val="BodyText"/>
        <w:ind w:firstLine="0"/>
        <w:rPr>
          <w:rFonts w:eastAsia="Times New Roman"/>
          <w:lang w:eastAsia="en-US"/>
        </w:rPr>
      </w:pPr>
      <w:r w:rsidRPr="008018BA">
        <w:t xml:space="preserve">[11] Yang B., Zhang Q., </w:t>
      </w:r>
      <w:r w:rsidRPr="008018BA">
        <w:rPr>
          <w:iCs/>
        </w:rPr>
        <w:t>Frame Sizing and Topological</w:t>
      </w:r>
      <w:r w:rsidRPr="008018BA">
        <w:rPr>
          <w:i/>
          <w:iCs/>
        </w:rPr>
        <w:t xml:space="preserve"> </w:t>
      </w:r>
      <w:r w:rsidRPr="008018BA">
        <w:rPr>
          <w:iCs/>
        </w:rPr>
        <w:t>Optimization Using a Modified Particle Swarm</w:t>
      </w:r>
      <w:r w:rsidRPr="008018BA">
        <w:rPr>
          <w:i/>
          <w:iCs/>
        </w:rPr>
        <w:t xml:space="preserve"> </w:t>
      </w:r>
      <w:r w:rsidRPr="008018BA">
        <w:rPr>
          <w:iCs/>
        </w:rPr>
        <w:t>Algorithm</w:t>
      </w:r>
      <w:r w:rsidRPr="008018BA">
        <w:t>, Second WRI Global Congress , Intelligent Systems (GCIS), 2010</w:t>
      </w:r>
      <w:r w:rsidR="00B64BFF">
        <w:t>.</w:t>
      </w:r>
    </w:p>
    <w:p w:rsidR="008018BA" w:rsidRPr="008018BA" w:rsidRDefault="008018BA" w:rsidP="008018BA">
      <w:pPr>
        <w:pStyle w:val="BodyText"/>
        <w:ind w:firstLine="0"/>
      </w:pPr>
    </w:p>
    <w:p w:rsidR="00824664" w:rsidRDefault="00824664" w:rsidP="009268C9">
      <w:pPr>
        <w:pStyle w:val="BodyText"/>
        <w:ind w:firstLine="0"/>
      </w:pPr>
    </w:p>
    <w:p w:rsidR="00824664" w:rsidRDefault="00824664" w:rsidP="009268C9">
      <w:pPr>
        <w:pStyle w:val="BodyText"/>
        <w:ind w:firstLine="0"/>
      </w:pPr>
    </w:p>
    <w:p w:rsidR="00824664" w:rsidRDefault="00824664" w:rsidP="009268C9">
      <w:pPr>
        <w:pStyle w:val="BodyText"/>
        <w:ind w:firstLine="0"/>
      </w:pPr>
    </w:p>
    <w:p w:rsidR="00824664" w:rsidRDefault="00824664" w:rsidP="009268C9">
      <w:pPr>
        <w:pStyle w:val="BodyText"/>
        <w:ind w:firstLine="0"/>
      </w:pPr>
    </w:p>
    <w:p w:rsidR="00824664" w:rsidRDefault="00824664" w:rsidP="009268C9">
      <w:pPr>
        <w:pStyle w:val="BodyText"/>
        <w:ind w:firstLine="0"/>
      </w:pPr>
    </w:p>
    <w:p w:rsidR="00824664" w:rsidRDefault="00824664" w:rsidP="009268C9">
      <w:pPr>
        <w:pStyle w:val="BodyText"/>
        <w:ind w:firstLine="0"/>
      </w:pPr>
    </w:p>
    <w:p w:rsidR="002F2999" w:rsidRDefault="002F2999">
      <w:pPr>
        <w:pStyle w:val="references"/>
        <w:sectPr w:rsidR="002F2999">
          <w:type w:val="continuous"/>
          <w:pgSz w:w="11906" w:h="16838"/>
          <w:pgMar w:top="1080" w:right="737" w:bottom="2432" w:left="737" w:header="720" w:footer="720" w:gutter="0"/>
          <w:cols w:num="2" w:space="360"/>
          <w:docGrid w:linePitch="360"/>
        </w:sectPr>
      </w:pPr>
    </w:p>
    <w:p w:rsidR="002F2999" w:rsidRDefault="002F2999"/>
    <w:sectPr w:rsidR="002F2999" w:rsidSect="00D95BAF">
      <w:type w:val="continuous"/>
      <w:pgSz w:w="11906" w:h="16838"/>
      <w:pgMar w:top="1080" w:right="737" w:bottom="2432" w:left="73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3935"/>
        </w:tabs>
        <w:ind w:left="3510" w:firstLine="180"/>
      </w:pPr>
      <w:rPr>
        <w:rFonts w:cs="Times New Roman"/>
      </w:rPr>
    </w:lvl>
    <w:lvl w:ilvl="3">
      <w:start w:val="1"/>
      <w:numFmt w:val="lowerLetter"/>
      <w:lvlText w:val="%4)"/>
      <w:lvlJc w:val="left"/>
      <w:pPr>
        <w:tabs>
          <w:tab w:val="num" w:pos="990"/>
        </w:tabs>
        <w:ind w:left="36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outline w:val="0"/>
        <w:shadow w:val="0"/>
        <w:vanish w:val="0"/>
        <w:sz w:val="16"/>
        <w:szCs w:val="16"/>
        <w:vertAlign w:val="superscript"/>
      </w:rPr>
    </w:lvl>
  </w:abstractNum>
  <w:abstractNum w:abstractNumId="2">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outline w:val="0"/>
        <w:shadow w:val="0"/>
        <w:vanish w:val="0"/>
        <w:color w:val="auto"/>
        <w:position w:val="0"/>
        <w:sz w:val="20"/>
        <w:szCs w:val="20"/>
        <w:vertAlign w:val="baseline"/>
      </w:rPr>
    </w:lvl>
  </w:abstractNum>
  <w:abstractNum w:abstractNumId="5">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nsid w:val="111E5A65"/>
    <w:multiLevelType w:val="hybridMultilevel"/>
    <w:tmpl w:val="4EA4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305EC3"/>
    <w:multiLevelType w:val="hybridMultilevel"/>
    <w:tmpl w:val="86002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927959"/>
    <w:multiLevelType w:val="hybridMultilevel"/>
    <w:tmpl w:val="542A58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C2328B2"/>
    <w:multiLevelType w:val="hybridMultilevel"/>
    <w:tmpl w:val="617C45C0"/>
    <w:lvl w:ilvl="0" w:tplc="04090013">
      <w:start w:val="1"/>
      <w:numFmt w:val="upperRoman"/>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4CE53ED9"/>
    <w:multiLevelType w:val="hybridMultilevel"/>
    <w:tmpl w:val="A7E22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1E4DCB"/>
    <w:multiLevelType w:val="hybridMultilevel"/>
    <w:tmpl w:val="41D0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615A9D"/>
    <w:multiLevelType w:val="hybridMultilevel"/>
    <w:tmpl w:val="089E0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11"/>
  </w:num>
  <w:num w:numId="9">
    <w:abstractNumId w:val="12"/>
  </w:num>
  <w:num w:numId="10">
    <w:abstractNumId w:val="6"/>
  </w:num>
  <w:num w:numId="11">
    <w:abstractNumId w:val="8"/>
  </w:num>
  <w:num w:numId="12">
    <w:abstractNumId w:val="7"/>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rsids>
    <w:rsidRoot w:val="007F43DC"/>
    <w:rsid w:val="00017FBD"/>
    <w:rsid w:val="000653B8"/>
    <w:rsid w:val="00086EDD"/>
    <w:rsid w:val="000B512F"/>
    <w:rsid w:val="000F7479"/>
    <w:rsid w:val="001739B4"/>
    <w:rsid w:val="001B0F2F"/>
    <w:rsid w:val="002605BB"/>
    <w:rsid w:val="00272A03"/>
    <w:rsid w:val="002B0421"/>
    <w:rsid w:val="002C7534"/>
    <w:rsid w:val="002F2999"/>
    <w:rsid w:val="002F4569"/>
    <w:rsid w:val="00317F00"/>
    <w:rsid w:val="003674CB"/>
    <w:rsid w:val="00372DFA"/>
    <w:rsid w:val="003B17F6"/>
    <w:rsid w:val="003B2CE0"/>
    <w:rsid w:val="003C4742"/>
    <w:rsid w:val="004273F2"/>
    <w:rsid w:val="00451E32"/>
    <w:rsid w:val="004D4E1A"/>
    <w:rsid w:val="00535007"/>
    <w:rsid w:val="005963FD"/>
    <w:rsid w:val="00650E73"/>
    <w:rsid w:val="006570B5"/>
    <w:rsid w:val="006B2F36"/>
    <w:rsid w:val="007169F2"/>
    <w:rsid w:val="00732A8E"/>
    <w:rsid w:val="00740238"/>
    <w:rsid w:val="00765B2E"/>
    <w:rsid w:val="007F43DC"/>
    <w:rsid w:val="008018BA"/>
    <w:rsid w:val="00824664"/>
    <w:rsid w:val="00892254"/>
    <w:rsid w:val="008D1F8B"/>
    <w:rsid w:val="009268C9"/>
    <w:rsid w:val="009B568C"/>
    <w:rsid w:val="009F4688"/>
    <w:rsid w:val="00B373A7"/>
    <w:rsid w:val="00B64BFF"/>
    <w:rsid w:val="00BC4508"/>
    <w:rsid w:val="00BE752A"/>
    <w:rsid w:val="00C45802"/>
    <w:rsid w:val="00C612E5"/>
    <w:rsid w:val="00D5325E"/>
    <w:rsid w:val="00D95BAF"/>
    <w:rsid w:val="00DD4290"/>
    <w:rsid w:val="00E35A65"/>
    <w:rsid w:val="00E92B52"/>
    <w:rsid w:val="00F263E5"/>
    <w:rsid w:val="00FF25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BAF"/>
    <w:pPr>
      <w:suppressAutoHyphens/>
      <w:jc w:val="center"/>
    </w:pPr>
    <w:rPr>
      <w:rFonts w:eastAsia="SimSun"/>
      <w:lang w:eastAsia="zh-CN"/>
    </w:rPr>
  </w:style>
  <w:style w:type="paragraph" w:styleId="Heading1">
    <w:name w:val="heading 1"/>
    <w:basedOn w:val="Normal"/>
    <w:next w:val="BodyText"/>
    <w:qFormat/>
    <w:rsid w:val="00D95BAF"/>
    <w:pPr>
      <w:keepNext/>
      <w:keepLines/>
      <w:tabs>
        <w:tab w:val="num" w:pos="0"/>
        <w:tab w:val="left" w:pos="216"/>
        <w:tab w:val="left" w:pos="283"/>
        <w:tab w:val="left" w:pos="340"/>
        <w:tab w:val="left" w:pos="397"/>
      </w:tabs>
      <w:spacing w:before="160" w:after="80"/>
      <w:ind w:firstLine="216"/>
      <w:outlineLvl w:val="0"/>
    </w:pPr>
    <w:rPr>
      <w:smallCaps/>
      <w:lang w:eastAsia="en-US"/>
    </w:rPr>
  </w:style>
  <w:style w:type="paragraph" w:styleId="Heading2">
    <w:name w:val="heading 2"/>
    <w:basedOn w:val="Normal"/>
    <w:next w:val="BodyText"/>
    <w:qFormat/>
    <w:rsid w:val="00D95BAF"/>
    <w:pPr>
      <w:keepNext/>
      <w:keepLines/>
      <w:tabs>
        <w:tab w:val="num" w:pos="227"/>
      </w:tabs>
      <w:spacing w:before="120" w:after="60"/>
      <w:ind w:left="288" w:hanging="288"/>
      <w:jc w:val="left"/>
      <w:outlineLvl w:val="1"/>
    </w:pPr>
    <w:rPr>
      <w:i/>
      <w:iCs/>
      <w:lang w:eastAsia="en-US"/>
    </w:rPr>
  </w:style>
  <w:style w:type="paragraph" w:styleId="Heading3">
    <w:name w:val="heading 3"/>
    <w:basedOn w:val="Normal"/>
    <w:next w:val="BodyText"/>
    <w:qFormat/>
    <w:rsid w:val="00D95BAF"/>
    <w:pPr>
      <w:tabs>
        <w:tab w:val="left" w:pos="540"/>
        <w:tab w:val="num" w:pos="3935"/>
      </w:tabs>
      <w:spacing w:line="240" w:lineRule="exact"/>
      <w:ind w:firstLine="180"/>
      <w:jc w:val="both"/>
      <w:outlineLvl w:val="2"/>
    </w:pPr>
    <w:rPr>
      <w:i/>
      <w:iCs/>
      <w:lang w:eastAsia="en-US"/>
    </w:rPr>
  </w:style>
  <w:style w:type="paragraph" w:styleId="Heading4">
    <w:name w:val="heading 4"/>
    <w:basedOn w:val="Normal"/>
    <w:next w:val="BodyText"/>
    <w:qFormat/>
    <w:rsid w:val="00D95BAF"/>
    <w:pPr>
      <w:tabs>
        <w:tab w:val="left" w:pos="720"/>
        <w:tab w:val="num" w:pos="990"/>
      </w:tabs>
      <w:spacing w:before="40" w:after="40"/>
      <w:ind w:firstLine="360"/>
      <w:jc w:val="both"/>
      <w:outlineLvl w:val="3"/>
    </w:pPr>
    <w:rPr>
      <w:i/>
      <w:iCs/>
      <w:lang w:eastAsia="en-US"/>
    </w:rPr>
  </w:style>
  <w:style w:type="paragraph" w:styleId="Heading5">
    <w:name w:val="heading 5"/>
    <w:basedOn w:val="Normal"/>
    <w:next w:val="BodyText"/>
    <w:qFormat/>
    <w:rsid w:val="00D95BAF"/>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D95BAF"/>
    <w:rPr>
      <w:rFonts w:cs="Times New Roman"/>
      <w:i w:val="0"/>
      <w:iCs w:val="0"/>
    </w:rPr>
  </w:style>
  <w:style w:type="character" w:customStyle="1" w:styleId="WW8Num1z1">
    <w:name w:val="WW8Num1z1"/>
    <w:rsid w:val="00D95BAF"/>
    <w:rPr>
      <w:rFonts w:cs="Times New Roman"/>
    </w:rPr>
  </w:style>
  <w:style w:type="character" w:customStyle="1" w:styleId="WW8Num1z3">
    <w:name w:val="WW8Num1z3"/>
    <w:rsid w:val="00D95BAF"/>
    <w:rPr>
      <w:rFonts w:ascii="Times New Roman" w:hAnsi="Times New Roman" w:cs="Times New Roman"/>
      <w:b w:val="0"/>
      <w:bCs w:val="0"/>
      <w:i/>
      <w:iCs/>
      <w:sz w:val="20"/>
      <w:szCs w:val="20"/>
    </w:rPr>
  </w:style>
  <w:style w:type="character" w:customStyle="1" w:styleId="WW8Num2z0">
    <w:name w:val="WW8Num2z0"/>
    <w:rsid w:val="00D95BAF"/>
    <w:rPr>
      <w:rFonts w:ascii="Times New Roman" w:hAnsi="Times New Roman" w:cs="Times New Roman"/>
      <w:b w:val="0"/>
      <w:bCs w:val="0"/>
      <w:i w:val="0"/>
      <w:iCs w:val="0"/>
      <w:caps w:val="0"/>
      <w:smallCaps w:val="0"/>
      <w:strike w:val="0"/>
      <w:dstrike w:val="0"/>
      <w:outline w:val="0"/>
      <w:shadow w:val="0"/>
      <w:vanish w:val="0"/>
      <w:sz w:val="16"/>
      <w:szCs w:val="16"/>
      <w:vertAlign w:val="superscript"/>
    </w:rPr>
  </w:style>
  <w:style w:type="character" w:customStyle="1" w:styleId="WW8Num3z0">
    <w:name w:val="WW8Num3z0"/>
    <w:rsid w:val="00D95BAF"/>
    <w:rPr>
      <w:rFonts w:ascii="Symbol" w:hAnsi="Symbol" w:cs="Symbol"/>
    </w:rPr>
  </w:style>
  <w:style w:type="character" w:customStyle="1" w:styleId="WW8Num4z0">
    <w:name w:val="WW8Num4z0"/>
    <w:rsid w:val="00D95BAF"/>
    <w:rPr>
      <w:rFonts w:cs="Times New Roman"/>
    </w:rPr>
  </w:style>
  <w:style w:type="character" w:customStyle="1" w:styleId="WW8Num5z0">
    <w:name w:val="WW8Num5z0"/>
    <w:rsid w:val="00D95BAF"/>
    <w:rPr>
      <w:rFonts w:ascii="Times New Roman" w:hAnsi="Times New Roman" w:cs="Times New Roman"/>
      <w:caps w:val="0"/>
      <w:smallCaps w:val="0"/>
      <w:strike w:val="0"/>
      <w:dstrike w:val="0"/>
      <w:outline w:val="0"/>
      <w:shadow w:val="0"/>
      <w:vanish w:val="0"/>
      <w:color w:val="auto"/>
      <w:position w:val="0"/>
      <w:sz w:val="20"/>
      <w:szCs w:val="20"/>
      <w:vertAlign w:val="baseline"/>
    </w:rPr>
  </w:style>
  <w:style w:type="character" w:customStyle="1" w:styleId="WW8Num6z0">
    <w:name w:val="WW8Num6z0"/>
    <w:rsid w:val="00D95BAF"/>
    <w:rPr>
      <w:rFonts w:ascii="Times New Roman" w:hAnsi="Times New Roman" w:cs="Times New Roman"/>
      <w:b w:val="0"/>
      <w:bCs w:val="0"/>
      <w:i w:val="0"/>
      <w:iCs w:val="0"/>
      <w:sz w:val="16"/>
      <w:szCs w:val="16"/>
    </w:rPr>
  </w:style>
  <w:style w:type="character" w:customStyle="1" w:styleId="Absatz-Standardschriftart">
    <w:name w:val="Absatz-Standardschriftart"/>
    <w:rsid w:val="00D95BAF"/>
  </w:style>
  <w:style w:type="character" w:customStyle="1" w:styleId="WW8Num7z0">
    <w:name w:val="WW8Num7z0"/>
    <w:rsid w:val="00D95BAF"/>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D95BAF"/>
  </w:style>
  <w:style w:type="character" w:customStyle="1" w:styleId="WW-Absatz-Standardschriftart">
    <w:name w:val="WW-Absatz-Standardschriftart"/>
    <w:rsid w:val="00D95BAF"/>
  </w:style>
  <w:style w:type="character" w:customStyle="1" w:styleId="WW-Absatz-Standardschriftart1">
    <w:name w:val="WW-Absatz-Standardschriftart1"/>
    <w:rsid w:val="00D95BAF"/>
  </w:style>
  <w:style w:type="character" w:customStyle="1" w:styleId="WW-Absatz-Standardschriftart11">
    <w:name w:val="WW-Absatz-Standardschriftart11"/>
    <w:rsid w:val="00D95BAF"/>
  </w:style>
  <w:style w:type="character" w:customStyle="1" w:styleId="WW-Absatz-Standardschriftart111">
    <w:name w:val="WW-Absatz-Standardschriftart111"/>
    <w:rsid w:val="00D95BAF"/>
  </w:style>
  <w:style w:type="character" w:customStyle="1" w:styleId="WW-Absatz-Standardschriftart1111">
    <w:name w:val="WW-Absatz-Standardschriftart1111"/>
    <w:rsid w:val="00D95BAF"/>
  </w:style>
  <w:style w:type="character" w:customStyle="1" w:styleId="WW-Absatz-Standardschriftart11111">
    <w:name w:val="WW-Absatz-Standardschriftart11111"/>
    <w:rsid w:val="00D95BAF"/>
  </w:style>
  <w:style w:type="character" w:customStyle="1" w:styleId="WW-Absatz-Standardschriftart111111">
    <w:name w:val="WW-Absatz-Standardschriftart111111"/>
    <w:rsid w:val="00D95BAF"/>
  </w:style>
  <w:style w:type="character" w:customStyle="1" w:styleId="WW-Absatz-Standardschriftart1111111">
    <w:name w:val="WW-Absatz-Standardschriftart1111111"/>
    <w:rsid w:val="00D95BAF"/>
  </w:style>
  <w:style w:type="character" w:customStyle="1" w:styleId="WW8Num1z4">
    <w:name w:val="WW8Num1z4"/>
    <w:rsid w:val="00D95BAF"/>
    <w:rPr>
      <w:rFonts w:cs="Times New Roman"/>
    </w:rPr>
  </w:style>
  <w:style w:type="character" w:customStyle="1" w:styleId="WW-Absatz-Standardschriftart11111111">
    <w:name w:val="WW-Absatz-Standardschriftart11111111"/>
    <w:rsid w:val="00D95BAF"/>
  </w:style>
  <w:style w:type="character" w:customStyle="1" w:styleId="WW8Num2z1">
    <w:name w:val="WW8Num2z1"/>
    <w:rsid w:val="00D95BAF"/>
    <w:rPr>
      <w:rFonts w:cs="Times New Roman"/>
    </w:rPr>
  </w:style>
  <w:style w:type="character" w:customStyle="1" w:styleId="WW8Num3z1">
    <w:name w:val="WW8Num3z1"/>
    <w:rsid w:val="00D95BAF"/>
    <w:rPr>
      <w:rFonts w:ascii="Courier New" w:hAnsi="Courier New" w:cs="Courier New"/>
    </w:rPr>
  </w:style>
  <w:style w:type="character" w:customStyle="1" w:styleId="WW8Num3z2">
    <w:name w:val="WW8Num3z2"/>
    <w:rsid w:val="00D95BAF"/>
    <w:rPr>
      <w:rFonts w:ascii="Wingdings" w:hAnsi="Wingdings" w:cs="Wingdings"/>
    </w:rPr>
  </w:style>
  <w:style w:type="character" w:customStyle="1" w:styleId="WW8Num5z1">
    <w:name w:val="WW8Num5z1"/>
    <w:rsid w:val="00D95BAF"/>
    <w:rPr>
      <w:rFonts w:ascii="Times New Roman" w:hAnsi="Times New Roman" w:cs="Times New Roman"/>
      <w:b w:val="0"/>
      <w:bCs w:val="0"/>
      <w:i/>
      <w:iCs/>
      <w:caps w:val="0"/>
      <w:smallCaps w:val="0"/>
      <w:strike w:val="0"/>
      <w:dstrike w:val="0"/>
      <w:outline w:val="0"/>
      <w:shadow w:val="0"/>
      <w:vanish w:val="0"/>
      <w:color w:val="auto"/>
      <w:position w:val="0"/>
      <w:sz w:val="20"/>
      <w:szCs w:val="20"/>
      <w:vertAlign w:val="baseline"/>
    </w:rPr>
  </w:style>
  <w:style w:type="character" w:customStyle="1" w:styleId="WW8Num5z3">
    <w:name w:val="WW8Num5z3"/>
    <w:rsid w:val="00D95BAF"/>
    <w:rPr>
      <w:rFonts w:ascii="Times New Roman" w:hAnsi="Times New Roman" w:cs="Times New Roman"/>
      <w:b w:val="0"/>
      <w:bCs w:val="0"/>
      <w:i/>
      <w:iCs/>
      <w:sz w:val="20"/>
      <w:szCs w:val="20"/>
    </w:rPr>
  </w:style>
  <w:style w:type="character" w:customStyle="1" w:styleId="WW8Num5z4">
    <w:name w:val="WW8Num5z4"/>
    <w:rsid w:val="00D95BAF"/>
    <w:rPr>
      <w:rFonts w:cs="Times New Roman"/>
    </w:rPr>
  </w:style>
  <w:style w:type="character" w:customStyle="1" w:styleId="WW8Num7z1">
    <w:name w:val="WW8Num7z1"/>
    <w:rsid w:val="00D95BAF"/>
    <w:rPr>
      <w:rFonts w:cs="Times New Roman"/>
    </w:rPr>
  </w:style>
  <w:style w:type="character" w:customStyle="1" w:styleId="WW8Num8z0">
    <w:name w:val="WW8Num8z0"/>
    <w:rsid w:val="00D95BAF"/>
    <w:rPr>
      <w:rFonts w:ascii="Times New Roman" w:hAnsi="Times New Roman" w:cs="Times New Roman"/>
      <w:b w:val="0"/>
      <w:bCs w:val="0"/>
      <w:i w:val="0"/>
      <w:iCs w:val="0"/>
      <w:sz w:val="16"/>
      <w:szCs w:val="16"/>
    </w:rPr>
  </w:style>
  <w:style w:type="character" w:customStyle="1" w:styleId="WW-DefaultParagraphFont1">
    <w:name w:val="WW-Default Paragraph Font1"/>
    <w:rsid w:val="00D95BAF"/>
  </w:style>
  <w:style w:type="paragraph" w:customStyle="1" w:styleId="Heading">
    <w:name w:val="Heading"/>
    <w:basedOn w:val="Normal"/>
    <w:next w:val="BodyText"/>
    <w:rsid w:val="00D95BAF"/>
    <w:pPr>
      <w:keepNext/>
      <w:spacing w:before="240" w:after="120"/>
    </w:pPr>
    <w:rPr>
      <w:rFonts w:ascii="Arial" w:eastAsia="DejaVu Sans" w:hAnsi="Arial" w:cs="Lohit Hindi"/>
      <w:sz w:val="28"/>
      <w:szCs w:val="28"/>
    </w:rPr>
  </w:style>
  <w:style w:type="paragraph" w:styleId="BodyText">
    <w:name w:val="Body Text"/>
    <w:basedOn w:val="Normal"/>
    <w:rsid w:val="00D95BAF"/>
    <w:pPr>
      <w:spacing w:after="6"/>
      <w:ind w:firstLine="288"/>
      <w:jc w:val="both"/>
    </w:pPr>
    <w:rPr>
      <w:spacing w:val="-1"/>
    </w:rPr>
  </w:style>
  <w:style w:type="paragraph" w:styleId="List">
    <w:name w:val="List"/>
    <w:basedOn w:val="BodyText"/>
    <w:rsid w:val="00D95BAF"/>
    <w:rPr>
      <w:rFonts w:cs="Lohit Hindi"/>
    </w:rPr>
  </w:style>
  <w:style w:type="paragraph" w:styleId="Caption">
    <w:name w:val="caption"/>
    <w:basedOn w:val="Normal"/>
    <w:qFormat/>
    <w:rsid w:val="00D95BAF"/>
    <w:pPr>
      <w:suppressLineNumbers/>
      <w:spacing w:before="120" w:after="120"/>
    </w:pPr>
    <w:rPr>
      <w:rFonts w:cs="Lohit Hindi"/>
      <w:i/>
      <w:iCs/>
      <w:sz w:val="24"/>
      <w:szCs w:val="24"/>
    </w:rPr>
  </w:style>
  <w:style w:type="paragraph" w:customStyle="1" w:styleId="Index">
    <w:name w:val="Index"/>
    <w:basedOn w:val="Normal"/>
    <w:rsid w:val="00D95BAF"/>
    <w:pPr>
      <w:suppressLineNumbers/>
    </w:pPr>
    <w:rPr>
      <w:rFonts w:cs="Lohit Hindi"/>
    </w:rPr>
  </w:style>
  <w:style w:type="paragraph" w:customStyle="1" w:styleId="Abstract">
    <w:name w:val="Abstract"/>
    <w:rsid w:val="00D95BAF"/>
    <w:pPr>
      <w:suppressAutoHyphens/>
      <w:spacing w:after="200"/>
      <w:ind w:firstLine="170"/>
      <w:jc w:val="both"/>
    </w:pPr>
    <w:rPr>
      <w:rFonts w:eastAsia="SimSun"/>
      <w:b/>
      <w:bCs/>
      <w:sz w:val="18"/>
      <w:szCs w:val="18"/>
      <w:lang w:eastAsia="zh-CN"/>
    </w:rPr>
  </w:style>
  <w:style w:type="paragraph" w:customStyle="1" w:styleId="Affiliation">
    <w:name w:val="Affiliation"/>
    <w:rsid w:val="00D95BAF"/>
    <w:pPr>
      <w:suppressAutoHyphens/>
      <w:jc w:val="center"/>
    </w:pPr>
    <w:rPr>
      <w:rFonts w:eastAsia="SimSun"/>
      <w:lang w:eastAsia="zh-CN"/>
    </w:rPr>
  </w:style>
  <w:style w:type="paragraph" w:customStyle="1" w:styleId="Author">
    <w:name w:val="Author"/>
    <w:rsid w:val="00D95BAF"/>
    <w:pPr>
      <w:suppressAutoHyphens/>
      <w:spacing w:before="360" w:after="40"/>
      <w:jc w:val="center"/>
    </w:pPr>
    <w:rPr>
      <w:rFonts w:eastAsia="SimSun"/>
      <w:sz w:val="22"/>
      <w:szCs w:val="22"/>
    </w:rPr>
  </w:style>
  <w:style w:type="paragraph" w:customStyle="1" w:styleId="bulletlist">
    <w:name w:val="bullet list"/>
    <w:basedOn w:val="BodyText"/>
    <w:rsid w:val="00D95BAF"/>
    <w:pPr>
      <w:tabs>
        <w:tab w:val="left" w:pos="648"/>
      </w:tabs>
      <w:ind w:left="648" w:hanging="360"/>
    </w:pPr>
  </w:style>
  <w:style w:type="paragraph" w:customStyle="1" w:styleId="equation">
    <w:name w:val="equation"/>
    <w:basedOn w:val="Normal"/>
    <w:rsid w:val="00D95BAF"/>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D95BAF"/>
    <w:pPr>
      <w:tabs>
        <w:tab w:val="num" w:pos="0"/>
      </w:tabs>
      <w:suppressAutoHyphens/>
      <w:spacing w:before="80" w:after="200"/>
      <w:ind w:left="360" w:hanging="360"/>
      <w:jc w:val="center"/>
    </w:pPr>
    <w:rPr>
      <w:rFonts w:eastAsia="SimSun"/>
      <w:sz w:val="16"/>
      <w:szCs w:val="16"/>
    </w:rPr>
  </w:style>
  <w:style w:type="paragraph" w:customStyle="1" w:styleId="footnote">
    <w:name w:val="footnote"/>
    <w:rsid w:val="00D95BAF"/>
    <w:pPr>
      <w:tabs>
        <w:tab w:val="left" w:pos="648"/>
      </w:tabs>
      <w:suppressAutoHyphens/>
      <w:spacing w:after="40"/>
      <w:ind w:firstLine="288"/>
    </w:pPr>
    <w:rPr>
      <w:rFonts w:eastAsia="SimSun"/>
      <w:sz w:val="16"/>
      <w:szCs w:val="16"/>
      <w:lang w:eastAsia="zh-CN"/>
    </w:rPr>
  </w:style>
  <w:style w:type="paragraph" w:customStyle="1" w:styleId="keywords">
    <w:name w:val="key words"/>
    <w:rsid w:val="00D95BAF"/>
    <w:pPr>
      <w:suppressAutoHyphens/>
      <w:spacing w:after="120"/>
      <w:ind w:firstLine="288"/>
      <w:jc w:val="both"/>
    </w:pPr>
    <w:rPr>
      <w:rFonts w:eastAsia="SimSun"/>
      <w:b/>
      <w:bCs/>
      <w:iCs/>
      <w:sz w:val="18"/>
      <w:szCs w:val="18"/>
    </w:rPr>
  </w:style>
  <w:style w:type="paragraph" w:customStyle="1" w:styleId="papersubtitle">
    <w:name w:val="paper subtitle"/>
    <w:rsid w:val="00D95BAF"/>
    <w:pPr>
      <w:suppressAutoHyphens/>
      <w:spacing w:after="120"/>
      <w:jc w:val="center"/>
    </w:pPr>
    <w:rPr>
      <w:rFonts w:eastAsia="MS Mincho"/>
      <w:sz w:val="28"/>
      <w:szCs w:val="28"/>
    </w:rPr>
  </w:style>
  <w:style w:type="paragraph" w:customStyle="1" w:styleId="papertitle">
    <w:name w:val="paper title"/>
    <w:rsid w:val="00D95BAF"/>
    <w:pPr>
      <w:suppressAutoHyphens/>
      <w:spacing w:after="120"/>
      <w:jc w:val="center"/>
    </w:pPr>
    <w:rPr>
      <w:rFonts w:eastAsia="MS Mincho"/>
      <w:sz w:val="48"/>
      <w:szCs w:val="48"/>
    </w:rPr>
  </w:style>
  <w:style w:type="paragraph" w:customStyle="1" w:styleId="references">
    <w:name w:val="references"/>
    <w:rsid w:val="00D95BAF"/>
    <w:pPr>
      <w:tabs>
        <w:tab w:val="num" w:pos="360"/>
      </w:tabs>
      <w:suppressAutoHyphens/>
      <w:spacing w:after="50" w:line="180" w:lineRule="atLeast"/>
      <w:ind w:left="360" w:hanging="360"/>
      <w:jc w:val="both"/>
    </w:pPr>
    <w:rPr>
      <w:rFonts w:eastAsia="MS Mincho"/>
      <w:sz w:val="18"/>
      <w:szCs w:val="16"/>
    </w:rPr>
  </w:style>
  <w:style w:type="paragraph" w:customStyle="1" w:styleId="sponsors">
    <w:name w:val="sponsors"/>
    <w:rsid w:val="00D95BAF"/>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sid w:val="00D95BAF"/>
    <w:rPr>
      <w:b/>
      <w:bCs/>
      <w:sz w:val="16"/>
      <w:szCs w:val="16"/>
    </w:rPr>
  </w:style>
  <w:style w:type="paragraph" w:customStyle="1" w:styleId="tablecolsubhead">
    <w:name w:val="table col subhead"/>
    <w:basedOn w:val="tablecolhead"/>
    <w:rsid w:val="00D95BAF"/>
    <w:rPr>
      <w:i/>
      <w:iCs/>
      <w:sz w:val="15"/>
      <w:szCs w:val="15"/>
    </w:rPr>
  </w:style>
  <w:style w:type="paragraph" w:customStyle="1" w:styleId="tablecopy">
    <w:name w:val="table copy"/>
    <w:rsid w:val="00D95BAF"/>
    <w:pPr>
      <w:suppressAutoHyphens/>
      <w:jc w:val="both"/>
    </w:pPr>
    <w:rPr>
      <w:rFonts w:eastAsia="SimSun"/>
      <w:sz w:val="16"/>
      <w:szCs w:val="16"/>
    </w:rPr>
  </w:style>
  <w:style w:type="paragraph" w:customStyle="1" w:styleId="tablefootnote">
    <w:name w:val="table footnote"/>
    <w:rsid w:val="00D95BAF"/>
    <w:pPr>
      <w:suppressAutoHyphens/>
      <w:spacing w:before="60" w:after="30"/>
      <w:jc w:val="right"/>
    </w:pPr>
    <w:rPr>
      <w:rFonts w:eastAsia="SimSun"/>
      <w:sz w:val="12"/>
      <w:szCs w:val="12"/>
      <w:lang w:eastAsia="zh-CN"/>
    </w:rPr>
  </w:style>
  <w:style w:type="paragraph" w:customStyle="1" w:styleId="tablehead">
    <w:name w:val="table head"/>
    <w:rsid w:val="00D95BAF"/>
    <w:pPr>
      <w:tabs>
        <w:tab w:val="num" w:pos="0"/>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rsid w:val="00D95BAF"/>
  </w:style>
  <w:style w:type="paragraph" w:customStyle="1" w:styleId="TableContents">
    <w:name w:val="Table Contents"/>
    <w:basedOn w:val="Normal"/>
    <w:rsid w:val="00D95BAF"/>
    <w:pPr>
      <w:suppressLineNumbers/>
    </w:pPr>
  </w:style>
  <w:style w:type="paragraph" w:customStyle="1" w:styleId="TableHeading">
    <w:name w:val="Table Heading"/>
    <w:basedOn w:val="TableContents"/>
    <w:rsid w:val="00D95BAF"/>
    <w:rPr>
      <w:b/>
      <w:bCs/>
    </w:rPr>
  </w:style>
  <w:style w:type="character" w:styleId="Hyperlink">
    <w:name w:val="Hyperlink"/>
    <w:uiPriority w:val="99"/>
    <w:unhideWhenUsed/>
    <w:rsid w:val="009B568C"/>
    <w:rPr>
      <w:color w:val="0000FF"/>
      <w:u w:val="single"/>
    </w:rPr>
  </w:style>
  <w:style w:type="paragraph" w:styleId="ListParagraph">
    <w:name w:val="List Paragraph"/>
    <w:basedOn w:val="Normal"/>
    <w:uiPriority w:val="34"/>
    <w:qFormat/>
    <w:rsid w:val="006B2F36"/>
    <w:pPr>
      <w:suppressAutoHyphens w:val="0"/>
      <w:spacing w:after="200" w:line="276" w:lineRule="auto"/>
      <w:ind w:left="720"/>
      <w:contextualSpacing/>
      <w:jc w:val="left"/>
    </w:pPr>
    <w:rPr>
      <w:rFonts w:ascii="Calibri" w:eastAsia="Calibri" w:hAnsi="Calibri"/>
      <w:sz w:val="22"/>
      <w:szCs w:val="22"/>
      <w:lang w:eastAsia="en-US"/>
    </w:rPr>
  </w:style>
  <w:style w:type="table" w:styleId="TableGrid">
    <w:name w:val="Table Grid"/>
    <w:basedOn w:val="TableNormal"/>
    <w:uiPriority w:val="59"/>
    <w:rsid w:val="009268C9"/>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612E5"/>
    <w:rPr>
      <w:rFonts w:ascii="Tahoma" w:hAnsi="Tahoma" w:cs="Tahoma"/>
      <w:sz w:val="16"/>
      <w:szCs w:val="16"/>
    </w:rPr>
  </w:style>
  <w:style w:type="character" w:customStyle="1" w:styleId="BalloonTextChar">
    <w:name w:val="Balloon Text Char"/>
    <w:basedOn w:val="DefaultParagraphFont"/>
    <w:link w:val="BalloonText"/>
    <w:uiPriority w:val="99"/>
    <w:semiHidden/>
    <w:rsid w:val="00C612E5"/>
    <w:rPr>
      <w:rFonts w:ascii="Tahoma" w:eastAsia="SimSun" w:hAnsi="Tahoma" w:cs="Tahoma"/>
      <w:sz w:val="16"/>
      <w:szCs w:val="16"/>
      <w:lang w:eastAsia="zh-CN"/>
    </w:rPr>
  </w:style>
  <w:style w:type="character" w:styleId="PlaceholderText">
    <w:name w:val="Placeholder Text"/>
    <w:basedOn w:val="DefaultParagraphFont"/>
    <w:uiPriority w:val="99"/>
    <w:semiHidden/>
    <w:rsid w:val="003674CB"/>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F8450-660F-4148-A991-22D149106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2491</Words>
  <Characters>14199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16657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Lord</cp:lastModifiedBy>
  <cp:revision>7</cp:revision>
  <cp:lastPrinted>1601-01-01T00:00:00Z</cp:lastPrinted>
  <dcterms:created xsi:type="dcterms:W3CDTF">2016-08-15T11:18:00Z</dcterms:created>
  <dcterms:modified xsi:type="dcterms:W3CDTF">2016-08-15T11:56:00Z</dcterms:modified>
</cp:coreProperties>
</file>